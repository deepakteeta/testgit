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0E9" w:rsidRPr="00D860E9" w:rsidRDefault="00E263E9" w:rsidP="001F51CA">
      <w:pPr>
        <w:spacing w:line="276" w:lineRule="auto"/>
        <w:rPr>
          <w:rFonts w:ascii="Calibri" w:hAnsi="Calibri" w:cs="Arial"/>
          <w:sz w:val="22"/>
        </w:rPr>
      </w:pPr>
      <w:r>
        <w:rPr>
          <w:rFonts w:ascii="Verdana" w:eastAsia="Verdana" w:hAnsi="Verdana" w:cs="Verdana"/>
          <w:b/>
          <w:sz w:val="18"/>
          <w:szCs w:val="18"/>
        </w:rPr>
        <w:t>T DEEPAK</w:t>
      </w:r>
      <w:r w:rsidR="00442985">
        <w:rPr>
          <w:rFonts w:ascii="Calibri" w:hAnsi="Calibri" w:cs="Verdana"/>
          <w:b/>
          <w:bCs/>
          <w:smallCaps/>
          <w:sz w:val="22"/>
        </w:rPr>
        <w:t xml:space="preserve">      </w:t>
      </w:r>
      <w:r w:rsidR="001F51CA" w:rsidRPr="00D860E9">
        <w:rPr>
          <w:rFonts w:ascii="Calibri" w:hAnsi="Calibri" w:cs="Verdana"/>
          <w:b/>
          <w:bCs/>
          <w:sz w:val="22"/>
        </w:rPr>
        <w:tab/>
        <w:t xml:space="preserve">           </w:t>
      </w:r>
      <w:r w:rsidR="001F51CA" w:rsidRPr="00D860E9">
        <w:rPr>
          <w:rFonts w:ascii="Calibri" w:hAnsi="Calibri" w:cs="Verdana"/>
          <w:b/>
          <w:bCs/>
          <w:sz w:val="22"/>
        </w:rPr>
        <w:tab/>
        <w:t xml:space="preserve">                             </w:t>
      </w:r>
      <w:r w:rsidR="00D558B3" w:rsidRPr="00D860E9">
        <w:rPr>
          <w:rFonts w:ascii="Calibri" w:hAnsi="Calibri" w:cs="Verdana"/>
          <w:b/>
          <w:bCs/>
          <w:sz w:val="22"/>
        </w:rPr>
        <w:tab/>
      </w:r>
      <w:r w:rsidR="00D558B3" w:rsidRPr="00D860E9">
        <w:rPr>
          <w:rFonts w:ascii="Calibri" w:hAnsi="Calibri" w:cs="Verdana"/>
          <w:b/>
          <w:bCs/>
          <w:sz w:val="22"/>
        </w:rPr>
        <w:tab/>
      </w:r>
      <w:r w:rsidR="00A770FE">
        <w:rPr>
          <w:rFonts w:ascii="Calibri" w:hAnsi="Calibri" w:cs="Verdana"/>
          <w:b/>
          <w:bCs/>
          <w:sz w:val="22"/>
        </w:rPr>
        <w:t xml:space="preserve">           </w:t>
      </w:r>
      <w:r w:rsidR="002F0F38">
        <w:rPr>
          <w:rFonts w:ascii="Calibri" w:hAnsi="Calibri" w:cs="Verdana"/>
          <w:b/>
          <w:bCs/>
          <w:sz w:val="22"/>
        </w:rPr>
        <w:t xml:space="preserve">                            </w:t>
      </w:r>
      <w:r w:rsidR="00A770FE">
        <w:rPr>
          <w:rFonts w:ascii="Calibri" w:hAnsi="Calibri" w:cs="Verdana"/>
          <w:b/>
          <w:bCs/>
          <w:sz w:val="22"/>
        </w:rPr>
        <w:t>Email:</w:t>
      </w:r>
      <w:r w:rsidR="002C6ACB">
        <w:rPr>
          <w:rFonts w:ascii="Calibri" w:hAnsi="Calibri" w:cs="Verdana"/>
          <w:b/>
          <w:bCs/>
          <w:sz w:val="22"/>
        </w:rPr>
        <w:t xml:space="preserve"> </w:t>
      </w:r>
      <w:r>
        <w:rPr>
          <w:rFonts w:ascii="Calibri" w:hAnsi="Calibri" w:cs="Verdana"/>
          <w:b/>
          <w:bCs/>
          <w:sz w:val="22"/>
        </w:rPr>
        <w:t>tdeepakdepu</w:t>
      </w:r>
      <w:r w:rsidR="00662CEB" w:rsidRPr="00662CEB">
        <w:rPr>
          <w:rFonts w:ascii="Calibri" w:hAnsi="Calibri" w:cs="Verdana"/>
          <w:b/>
          <w:bCs/>
          <w:sz w:val="22"/>
        </w:rPr>
        <w:t>@gmail.com</w:t>
      </w:r>
    </w:p>
    <w:p w:rsidR="001F51CA" w:rsidRPr="00D860E9" w:rsidRDefault="001F51CA" w:rsidP="001F51CA">
      <w:pPr>
        <w:widowControl w:val="0"/>
        <w:pBdr>
          <w:bottom w:val="single" w:sz="12" w:space="3" w:color="auto"/>
        </w:pBdr>
        <w:autoSpaceDE w:val="0"/>
        <w:autoSpaceDN w:val="0"/>
        <w:adjustRightInd w:val="0"/>
        <w:spacing w:line="276" w:lineRule="auto"/>
        <w:rPr>
          <w:rFonts w:ascii="Calibri" w:hAnsi="Calibri" w:cs="Verdana"/>
          <w:bCs/>
          <w:smallCaps/>
          <w:sz w:val="22"/>
          <w:u w:val="single"/>
        </w:rPr>
      </w:pPr>
      <w:r w:rsidRPr="00D860E9">
        <w:rPr>
          <w:rFonts w:ascii="Calibri" w:hAnsi="Calibri" w:cs="Verdana"/>
          <w:b/>
          <w:bCs/>
          <w:sz w:val="22"/>
        </w:rPr>
        <w:t xml:space="preserve">                                                                                            </w:t>
      </w:r>
      <w:r w:rsidR="00D558B3" w:rsidRPr="00D860E9">
        <w:rPr>
          <w:rFonts w:ascii="Calibri" w:hAnsi="Calibri" w:cs="Verdana"/>
          <w:b/>
          <w:bCs/>
          <w:sz w:val="22"/>
        </w:rPr>
        <w:tab/>
      </w:r>
      <w:r w:rsidR="00D558B3" w:rsidRPr="00D860E9">
        <w:rPr>
          <w:rFonts w:ascii="Calibri" w:hAnsi="Calibri" w:cs="Verdana"/>
          <w:b/>
          <w:bCs/>
          <w:sz w:val="22"/>
        </w:rPr>
        <w:tab/>
      </w:r>
      <w:r w:rsidR="00D558B3" w:rsidRPr="00D860E9">
        <w:rPr>
          <w:rFonts w:ascii="Calibri" w:hAnsi="Calibri" w:cs="Verdana"/>
          <w:b/>
          <w:bCs/>
          <w:sz w:val="22"/>
        </w:rPr>
        <w:tab/>
      </w:r>
      <w:r w:rsidR="002F0F38">
        <w:rPr>
          <w:rFonts w:ascii="Calibri" w:hAnsi="Calibri" w:cs="Verdana"/>
          <w:b/>
          <w:bCs/>
          <w:sz w:val="22"/>
        </w:rPr>
        <w:t xml:space="preserve">          </w:t>
      </w:r>
      <w:r w:rsidRPr="00D860E9">
        <w:rPr>
          <w:rFonts w:ascii="Calibri" w:hAnsi="Calibri" w:cs="Verdana"/>
          <w:b/>
          <w:bCs/>
          <w:sz w:val="22"/>
        </w:rPr>
        <w:t>Phone:</w:t>
      </w:r>
      <w:r w:rsidRPr="00D860E9">
        <w:rPr>
          <w:rFonts w:ascii="Calibri" w:hAnsi="Calibri" w:cs="Verdana"/>
          <w:bCs/>
          <w:sz w:val="22"/>
        </w:rPr>
        <w:t xml:space="preserve"> </w:t>
      </w:r>
      <w:r w:rsidR="00E263E9">
        <w:rPr>
          <w:rFonts w:ascii="Calibri" w:hAnsi="Calibri" w:cs="Verdana"/>
          <w:b/>
          <w:bCs/>
          <w:sz w:val="22"/>
        </w:rPr>
        <w:t>+91-7795149495</w:t>
      </w:r>
      <w:r w:rsidR="00EE2387" w:rsidRPr="00EE2387">
        <w:rPr>
          <w:rFonts w:ascii="Calibri" w:hAnsi="Calibri" w:cs="Verdana"/>
          <w:b/>
          <w:bCs/>
          <w:sz w:val="22"/>
        </w:rPr>
        <w:t>.</w:t>
      </w:r>
    </w:p>
    <w:p w:rsidR="002C6ACB" w:rsidRPr="002C6ACB" w:rsidRDefault="001F51CA" w:rsidP="002C6AC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Verdana"/>
          <w:b/>
          <w:bCs/>
          <w:smallCaps/>
          <w:sz w:val="22"/>
          <w:u w:val="single"/>
        </w:rPr>
      </w:pPr>
      <w:r w:rsidRPr="00D860E9">
        <w:rPr>
          <w:rFonts w:ascii="Calibri" w:hAnsi="Calibri" w:cs="Verdana"/>
          <w:b/>
          <w:bCs/>
          <w:smallCaps/>
          <w:sz w:val="22"/>
          <w:u w:val="single"/>
        </w:rPr>
        <w:t>Professional Summary:</w:t>
      </w:r>
    </w:p>
    <w:p w:rsidR="00E30EDA" w:rsidRPr="00E30EDA" w:rsidRDefault="00BD0128" w:rsidP="00E30EDA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J</w:t>
      </w:r>
      <w:r w:rsidR="00E30EDA" w:rsidRPr="00E30EDA">
        <w:rPr>
          <w:rFonts w:ascii="Calibri" w:hAnsi="Calibri"/>
          <w:color w:val="000000"/>
          <w:sz w:val="22"/>
        </w:rPr>
        <w:t xml:space="preserve">ava developer with 4+ years of experience in developing and delivering user-centric software applications using Java/J2EE Technologies. Strong work experience on Spring MVC, Spring Boot &amp; JPA frameworks. </w:t>
      </w:r>
    </w:p>
    <w:p w:rsidR="006C0BFE" w:rsidRPr="00D860E9" w:rsidRDefault="00A73EF0" w:rsidP="00D860E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2</w:t>
      </w:r>
      <w:r w:rsidR="00CA2CA1">
        <w:rPr>
          <w:rFonts w:ascii="Calibri" w:hAnsi="Calibri"/>
          <w:color w:val="000000"/>
          <w:sz w:val="22"/>
        </w:rPr>
        <w:t xml:space="preserve"> Years of g</w:t>
      </w:r>
      <w:r w:rsidR="00D860E9" w:rsidRPr="00D860E9">
        <w:rPr>
          <w:rFonts w:ascii="Calibri" w:hAnsi="Calibri"/>
          <w:color w:val="000000"/>
          <w:sz w:val="22"/>
        </w:rPr>
        <w:t xml:space="preserve">ood exposure </w:t>
      </w:r>
      <w:r w:rsidR="00CA2CA1">
        <w:rPr>
          <w:rFonts w:ascii="Calibri" w:hAnsi="Calibri"/>
          <w:color w:val="000000"/>
          <w:sz w:val="22"/>
        </w:rPr>
        <w:t>as Senior Developer &amp; coordinator</w:t>
      </w:r>
      <w:r w:rsidR="00D860E9" w:rsidRPr="00D860E9">
        <w:rPr>
          <w:rFonts w:ascii="Calibri" w:hAnsi="Calibri"/>
          <w:color w:val="000000"/>
          <w:sz w:val="22"/>
        </w:rPr>
        <w:t xml:space="preserve"> in </w:t>
      </w:r>
      <w:r w:rsidRPr="00E30EDA">
        <w:rPr>
          <w:rFonts w:ascii="Calibri" w:hAnsi="Calibri"/>
          <w:color w:val="000000"/>
          <w:sz w:val="22"/>
        </w:rPr>
        <w:t>client locations</w:t>
      </w:r>
      <w:r w:rsidR="00D860E9" w:rsidRPr="00D860E9">
        <w:rPr>
          <w:rFonts w:ascii="Calibri" w:hAnsi="Calibri"/>
          <w:color w:val="000000"/>
          <w:sz w:val="22"/>
        </w:rPr>
        <w:t>.</w:t>
      </w:r>
    </w:p>
    <w:p w:rsidR="00E30EDA" w:rsidRPr="00E30EDA" w:rsidRDefault="00E30EDA" w:rsidP="00E30EDA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alibri" w:hAnsi="Calibri"/>
          <w:color w:val="000000"/>
          <w:sz w:val="22"/>
        </w:rPr>
      </w:pPr>
      <w:r w:rsidRPr="00E30EDA">
        <w:rPr>
          <w:rFonts w:ascii="Calibri" w:hAnsi="Calibri"/>
          <w:color w:val="000000"/>
          <w:sz w:val="22"/>
        </w:rPr>
        <w:t>Experience in using web servers like Apache Tomcat.</w:t>
      </w:r>
    </w:p>
    <w:p w:rsidR="00E30EDA" w:rsidRPr="00E30EDA" w:rsidRDefault="00E30EDA" w:rsidP="00E30EDA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alibri" w:hAnsi="Calibri"/>
          <w:color w:val="000000"/>
          <w:sz w:val="22"/>
        </w:rPr>
      </w:pPr>
      <w:r w:rsidRPr="00E30EDA">
        <w:rPr>
          <w:rFonts w:ascii="Calibri" w:hAnsi="Calibri"/>
          <w:color w:val="000000"/>
          <w:sz w:val="22"/>
        </w:rPr>
        <w:t>Experience in banking Domain,</w:t>
      </w:r>
      <w:r>
        <w:rPr>
          <w:rFonts w:ascii="Calibri" w:hAnsi="Calibri"/>
          <w:color w:val="000000"/>
          <w:sz w:val="22"/>
        </w:rPr>
        <w:t xml:space="preserve"> </w:t>
      </w:r>
      <w:r w:rsidRPr="00E30EDA">
        <w:rPr>
          <w:rFonts w:ascii="Calibri" w:hAnsi="Calibri"/>
          <w:color w:val="000000"/>
          <w:sz w:val="22"/>
        </w:rPr>
        <w:t>Service portal portal domain that is involved in all phases of software development life cycle (SDLC) such as developing, Integrating, Implementing and Debugging of web-based Applications.</w:t>
      </w:r>
    </w:p>
    <w:p w:rsidR="00E30EDA" w:rsidRPr="00E30EDA" w:rsidRDefault="00E30EDA" w:rsidP="00E30EDA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alibri" w:hAnsi="Calibri"/>
          <w:color w:val="000000"/>
          <w:sz w:val="22"/>
        </w:rPr>
      </w:pPr>
      <w:r w:rsidRPr="00E30EDA">
        <w:rPr>
          <w:rFonts w:ascii="Calibri" w:hAnsi="Calibri"/>
          <w:color w:val="000000"/>
          <w:sz w:val="22"/>
        </w:rPr>
        <w:t>Excellent interpersonal abilities, communication skills, Time management and Team skills with an intention to work hard to meet project deadlines under stressful environments.</w:t>
      </w:r>
    </w:p>
    <w:p w:rsidR="00E30EDA" w:rsidRPr="00E30EDA" w:rsidRDefault="00E30EDA" w:rsidP="00E30EDA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alibri" w:hAnsi="Calibri"/>
          <w:color w:val="000000"/>
          <w:sz w:val="22"/>
        </w:rPr>
      </w:pPr>
      <w:r w:rsidRPr="00E30EDA">
        <w:rPr>
          <w:rFonts w:ascii="Calibri" w:hAnsi="Calibri"/>
          <w:color w:val="000000"/>
          <w:sz w:val="22"/>
        </w:rPr>
        <w:t>Experience in using tools Postman, Check Style.</w:t>
      </w:r>
    </w:p>
    <w:p w:rsidR="00D860E9" w:rsidRPr="00A73EF0" w:rsidRDefault="00D860E9" w:rsidP="00D860E9">
      <w:pPr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rFonts w:ascii="Calibri" w:hAnsi="Calibri"/>
          <w:color w:val="000000"/>
          <w:sz w:val="22"/>
        </w:rPr>
      </w:pPr>
      <w:r w:rsidRPr="00A73EF0">
        <w:rPr>
          <w:rFonts w:ascii="Calibri" w:hAnsi="Calibri"/>
          <w:color w:val="000000"/>
          <w:sz w:val="22"/>
        </w:rPr>
        <w:t xml:space="preserve">Good exposure to work on </w:t>
      </w:r>
      <w:r w:rsidRPr="00A73EF0">
        <w:rPr>
          <w:rFonts w:ascii="Calibri" w:hAnsi="Calibri"/>
          <w:b/>
          <w:bCs/>
          <w:color w:val="000000"/>
          <w:sz w:val="22"/>
        </w:rPr>
        <w:t xml:space="preserve">Agile methodology </w:t>
      </w:r>
      <w:r w:rsidRPr="00A73EF0">
        <w:rPr>
          <w:rFonts w:ascii="Calibri" w:hAnsi="Calibri"/>
          <w:color w:val="000000"/>
          <w:sz w:val="22"/>
        </w:rPr>
        <w:t xml:space="preserve">and involved in Scrum Call, PI meeting, Stand up meeting, Story writing, Sprint Planning, Closure etc. </w:t>
      </w:r>
    </w:p>
    <w:p w:rsidR="00A73EF0" w:rsidRPr="00F83CD0" w:rsidRDefault="00A73EF0" w:rsidP="00A73EF0">
      <w:pPr>
        <w:widowControl w:val="0"/>
        <w:numPr>
          <w:ilvl w:val="0"/>
          <w:numId w:val="3"/>
        </w:numPr>
        <w:contextualSpacing/>
        <w:rPr>
          <w:rFonts w:ascii="Calibri" w:hAnsi="Calibri"/>
          <w:color w:val="000000"/>
          <w:sz w:val="22"/>
        </w:rPr>
      </w:pPr>
      <w:r w:rsidRPr="00F83CD0">
        <w:rPr>
          <w:rFonts w:ascii="Calibri" w:hAnsi="Calibri"/>
          <w:color w:val="000000"/>
          <w:sz w:val="22"/>
        </w:rPr>
        <w:t>Understanding of software engineering development practices and values adherence to process and methodology like documentation, unit-testing, review, source control, etc.</w:t>
      </w:r>
    </w:p>
    <w:p w:rsidR="00A73EF0" w:rsidRPr="00F83CD0" w:rsidRDefault="00A73EF0" w:rsidP="00A73EF0">
      <w:pPr>
        <w:widowControl w:val="0"/>
        <w:numPr>
          <w:ilvl w:val="0"/>
          <w:numId w:val="3"/>
        </w:numPr>
        <w:contextualSpacing/>
        <w:rPr>
          <w:rFonts w:ascii="Calibri" w:hAnsi="Calibri"/>
          <w:color w:val="000000"/>
          <w:sz w:val="22"/>
        </w:rPr>
      </w:pPr>
      <w:r w:rsidRPr="00D860E9">
        <w:rPr>
          <w:rFonts w:ascii="Calibri" w:hAnsi="Calibri"/>
          <w:color w:val="000000"/>
          <w:sz w:val="22"/>
        </w:rPr>
        <w:t xml:space="preserve">Extensive </w:t>
      </w:r>
      <w:r w:rsidRPr="00F83CD0">
        <w:rPr>
          <w:rFonts w:ascii="Calibri" w:hAnsi="Calibri"/>
          <w:color w:val="000000"/>
          <w:sz w:val="22"/>
        </w:rPr>
        <w:t>working experience in fast-paced, globally distributed environment.</w:t>
      </w:r>
    </w:p>
    <w:p w:rsidR="00A73EF0" w:rsidRDefault="00A73EF0" w:rsidP="001F51CA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/>
          <w:color w:val="000000"/>
          <w:sz w:val="22"/>
        </w:rPr>
      </w:pPr>
    </w:p>
    <w:p w:rsidR="001F51CA" w:rsidRPr="00D860E9" w:rsidRDefault="001F51CA" w:rsidP="001F51CA">
      <w:pPr>
        <w:widowControl w:val="0"/>
        <w:tabs>
          <w:tab w:val="left" w:pos="720"/>
        </w:tabs>
        <w:autoSpaceDE w:val="0"/>
        <w:autoSpaceDN w:val="0"/>
        <w:adjustRightInd w:val="0"/>
        <w:spacing w:line="276" w:lineRule="auto"/>
        <w:rPr>
          <w:rFonts w:ascii="Calibri" w:hAnsi="Calibri" w:cs="Verdana"/>
          <w:b/>
          <w:bCs/>
          <w:smallCaps/>
          <w:sz w:val="22"/>
          <w:u w:val="single"/>
        </w:rPr>
      </w:pPr>
      <w:r w:rsidRPr="00D860E9">
        <w:rPr>
          <w:rFonts w:ascii="Calibri" w:hAnsi="Calibri" w:cs="Verdana"/>
          <w:b/>
          <w:bCs/>
          <w:smallCaps/>
          <w:sz w:val="22"/>
          <w:u w:val="single"/>
        </w:rPr>
        <w:t>Technical skills:</w:t>
      </w:r>
    </w:p>
    <w:p w:rsidR="00E30EDA" w:rsidRDefault="00D860E9" w:rsidP="000D7826">
      <w:pPr>
        <w:widowControl w:val="0"/>
        <w:autoSpaceDE w:val="0"/>
        <w:autoSpaceDN w:val="0"/>
        <w:adjustRightInd w:val="0"/>
        <w:spacing w:line="276" w:lineRule="auto"/>
        <w:rPr>
          <w:rFonts w:ascii="Verdana" w:eastAsia="Verdana" w:hAnsi="Verdana" w:cs="Verdana"/>
          <w:sz w:val="20"/>
          <w:szCs w:val="20"/>
        </w:rPr>
      </w:pPr>
      <w:r w:rsidRPr="00D860E9">
        <w:rPr>
          <w:rFonts w:ascii="Calibri" w:hAnsi="Calibri" w:cs="Verdana"/>
          <w:b/>
          <w:bCs/>
          <w:sz w:val="22"/>
        </w:rPr>
        <w:t xml:space="preserve">Language: </w:t>
      </w:r>
      <w:r w:rsidR="00E30EDA" w:rsidRPr="00E30EDA">
        <w:rPr>
          <w:rFonts w:ascii="Verdana" w:eastAsia="Verdana" w:hAnsi="Verdana" w:cs="Verdana"/>
          <w:sz w:val="20"/>
          <w:szCs w:val="20"/>
        </w:rPr>
        <w:t>Core java,</w:t>
      </w:r>
      <w:r w:rsidR="00E30EDA">
        <w:rPr>
          <w:rFonts w:ascii="Verdana" w:eastAsia="Verdana" w:hAnsi="Verdana" w:cs="Verdana"/>
          <w:sz w:val="20"/>
          <w:szCs w:val="20"/>
        </w:rPr>
        <w:t xml:space="preserve"> </w:t>
      </w:r>
      <w:r w:rsidR="00E30EDA" w:rsidRPr="00E30EDA">
        <w:rPr>
          <w:rFonts w:ascii="Verdana" w:eastAsia="Verdana" w:hAnsi="Verdana" w:cs="Verdana"/>
          <w:sz w:val="20"/>
          <w:szCs w:val="20"/>
        </w:rPr>
        <w:t>j2ee,</w:t>
      </w:r>
      <w:r w:rsidR="00E30EDA">
        <w:rPr>
          <w:rFonts w:ascii="Verdana" w:eastAsia="Verdana" w:hAnsi="Verdana" w:cs="Verdana"/>
          <w:sz w:val="20"/>
          <w:szCs w:val="20"/>
        </w:rPr>
        <w:t xml:space="preserve"> </w:t>
      </w:r>
      <w:r w:rsidR="00E30EDA" w:rsidRPr="00E30EDA">
        <w:rPr>
          <w:rFonts w:ascii="Verdana" w:eastAsia="Verdana" w:hAnsi="Verdana" w:cs="Verdana"/>
          <w:sz w:val="20"/>
          <w:szCs w:val="20"/>
        </w:rPr>
        <w:t>Hibernate,</w:t>
      </w:r>
      <w:r w:rsidR="00E30EDA">
        <w:rPr>
          <w:rFonts w:ascii="Verdana" w:eastAsia="Verdana" w:hAnsi="Verdana" w:cs="Verdana"/>
          <w:sz w:val="20"/>
          <w:szCs w:val="20"/>
        </w:rPr>
        <w:t xml:space="preserve"> </w:t>
      </w:r>
      <w:r w:rsidR="00E30EDA" w:rsidRPr="00E30EDA">
        <w:rPr>
          <w:rFonts w:ascii="Verdana" w:eastAsia="Verdana" w:hAnsi="Verdana" w:cs="Verdana"/>
          <w:sz w:val="20"/>
          <w:szCs w:val="20"/>
        </w:rPr>
        <w:t>Spring boot,</w:t>
      </w:r>
      <w:r w:rsidR="00E30EDA">
        <w:rPr>
          <w:rFonts w:ascii="Verdana" w:eastAsia="Verdana" w:hAnsi="Verdana" w:cs="Verdana"/>
          <w:sz w:val="20"/>
          <w:szCs w:val="20"/>
        </w:rPr>
        <w:t xml:space="preserve"> </w:t>
      </w:r>
      <w:r w:rsidR="00E30EDA" w:rsidRPr="00E30EDA">
        <w:rPr>
          <w:rFonts w:ascii="Verdana" w:eastAsia="Verdana" w:hAnsi="Verdana" w:cs="Verdana"/>
          <w:sz w:val="20"/>
          <w:szCs w:val="20"/>
        </w:rPr>
        <w:t>Rest API,</w:t>
      </w:r>
      <w:r w:rsidR="00E30EDA">
        <w:rPr>
          <w:rFonts w:ascii="Verdana" w:eastAsia="Verdana" w:hAnsi="Verdana" w:cs="Verdana"/>
          <w:sz w:val="20"/>
          <w:szCs w:val="20"/>
        </w:rPr>
        <w:t xml:space="preserve"> </w:t>
      </w:r>
      <w:r w:rsidR="00E30EDA" w:rsidRPr="00E30EDA">
        <w:rPr>
          <w:rFonts w:ascii="Verdana" w:eastAsia="Verdana" w:hAnsi="Verdana" w:cs="Verdana"/>
          <w:sz w:val="20"/>
          <w:szCs w:val="20"/>
        </w:rPr>
        <w:t>JPA</w:t>
      </w:r>
      <w:r w:rsidR="00E30EDA">
        <w:rPr>
          <w:rFonts w:ascii="Verdana" w:eastAsia="Verdana" w:hAnsi="Verdana" w:cs="Verdana"/>
          <w:sz w:val="20"/>
          <w:szCs w:val="20"/>
        </w:rPr>
        <w:t>.</w:t>
      </w:r>
      <w:bookmarkStart w:id="0" w:name="_GoBack"/>
      <w:bookmarkEnd w:id="0"/>
    </w:p>
    <w:p w:rsidR="00A73EF0" w:rsidRPr="000D7826" w:rsidRDefault="00A73EF0" w:rsidP="000D7826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Verdana"/>
          <w:sz w:val="22"/>
        </w:rPr>
      </w:pPr>
      <w:r w:rsidRPr="000D7826">
        <w:rPr>
          <w:rFonts w:ascii="Calibri" w:hAnsi="Calibri" w:cs="Verdana"/>
          <w:b/>
          <w:bCs/>
          <w:sz w:val="22"/>
        </w:rPr>
        <w:t>Operating Systems</w:t>
      </w:r>
      <w:r w:rsidR="00E30EDA">
        <w:rPr>
          <w:rFonts w:ascii="Verdana" w:eastAsia="Verdana" w:hAnsi="Verdana" w:cs="Verdana"/>
          <w:sz w:val="20"/>
          <w:szCs w:val="20"/>
        </w:rPr>
        <w:t xml:space="preserve">: </w:t>
      </w:r>
      <w:r>
        <w:rPr>
          <w:rFonts w:ascii="Verdana" w:eastAsia="Verdana" w:hAnsi="Verdana" w:cs="Verdana"/>
          <w:sz w:val="20"/>
          <w:szCs w:val="20"/>
        </w:rPr>
        <w:t>Windows.</w:t>
      </w:r>
    </w:p>
    <w:p w:rsidR="00084DC0" w:rsidRDefault="000D7826" w:rsidP="000D7826">
      <w:pPr>
        <w:widowControl w:val="0"/>
        <w:spacing w:line="360" w:lineRule="auto"/>
        <w:rPr>
          <w:rFonts w:ascii="Calibri" w:hAnsi="Calibri" w:cs="Verdana"/>
          <w:b/>
          <w:bCs/>
          <w:sz w:val="22"/>
        </w:rPr>
      </w:pPr>
      <w:r w:rsidRPr="000D7826">
        <w:rPr>
          <w:rFonts w:ascii="Calibri" w:hAnsi="Calibri" w:cs="Verdana"/>
          <w:b/>
          <w:bCs/>
          <w:sz w:val="22"/>
        </w:rPr>
        <w:t xml:space="preserve">Productivity Tools and IDE: </w:t>
      </w:r>
      <w:r w:rsidR="00E30EDA" w:rsidRPr="00E30EDA">
        <w:rPr>
          <w:rFonts w:ascii="Verdana" w:eastAsia="Verdana" w:hAnsi="Verdana" w:cs="Verdana"/>
          <w:sz w:val="20"/>
          <w:szCs w:val="20"/>
        </w:rPr>
        <w:t>Maven,</w:t>
      </w:r>
      <w:r w:rsidR="00E30EDA">
        <w:rPr>
          <w:rFonts w:ascii="Verdana" w:eastAsia="Verdana" w:hAnsi="Verdana" w:cs="Verdana"/>
          <w:sz w:val="20"/>
          <w:szCs w:val="20"/>
        </w:rPr>
        <w:t xml:space="preserve"> </w:t>
      </w:r>
      <w:r w:rsidR="00E30EDA" w:rsidRPr="00E30EDA">
        <w:rPr>
          <w:rFonts w:ascii="Verdana" w:eastAsia="Verdana" w:hAnsi="Verdana" w:cs="Verdana"/>
          <w:sz w:val="20"/>
          <w:szCs w:val="20"/>
        </w:rPr>
        <w:t>gradle, Eclipse, sts, Git</w:t>
      </w:r>
      <w:r w:rsidR="00E30EDA">
        <w:rPr>
          <w:rFonts w:ascii="Verdana" w:eastAsia="Verdana" w:hAnsi="Verdana" w:cs="Verdana"/>
          <w:sz w:val="20"/>
          <w:szCs w:val="20"/>
        </w:rPr>
        <w:t xml:space="preserve">, </w:t>
      </w:r>
      <w:r w:rsidR="00E30EDA" w:rsidRPr="00E30EDA">
        <w:rPr>
          <w:rFonts w:ascii="Verdana" w:eastAsia="Verdana" w:hAnsi="Verdana" w:cs="Verdana"/>
          <w:sz w:val="20"/>
          <w:szCs w:val="20"/>
        </w:rPr>
        <w:t>Jenkins</w:t>
      </w:r>
      <w:r w:rsidR="00E30EDA">
        <w:rPr>
          <w:rFonts w:ascii="Verdana" w:eastAsia="Verdana" w:hAnsi="Verdana" w:cs="Verdana"/>
          <w:sz w:val="20"/>
          <w:szCs w:val="20"/>
        </w:rPr>
        <w:t>.</w:t>
      </w:r>
    </w:p>
    <w:p w:rsidR="00F20079" w:rsidRPr="00F20079" w:rsidRDefault="00F20079" w:rsidP="000D7826">
      <w:pPr>
        <w:widowControl w:val="0"/>
        <w:spacing w:line="360" w:lineRule="auto"/>
        <w:rPr>
          <w:rFonts w:ascii="Calibri" w:hAnsi="Calibri" w:cs="Verdana"/>
          <w:b/>
          <w:bCs/>
          <w:sz w:val="22"/>
        </w:rPr>
      </w:pPr>
    </w:p>
    <w:p w:rsidR="00084DC0" w:rsidRDefault="00084DC0" w:rsidP="00084DC0">
      <w:pPr>
        <w:rPr>
          <w:rFonts w:ascii="Calibri" w:hAnsi="Calibri" w:cs="Verdana"/>
          <w:b/>
          <w:bCs/>
          <w:smallCaps/>
          <w:sz w:val="22"/>
          <w:u w:val="single"/>
        </w:rPr>
      </w:pPr>
      <w:r>
        <w:rPr>
          <w:rFonts w:ascii="Calibri" w:hAnsi="Calibri" w:cs="Verdana"/>
          <w:b/>
          <w:bCs/>
          <w:smallCaps/>
          <w:sz w:val="22"/>
          <w:u w:val="single"/>
        </w:rPr>
        <w:t>Work Experience:</w:t>
      </w:r>
      <w:r w:rsidRPr="00D860E9">
        <w:rPr>
          <w:rFonts w:ascii="Calibri" w:hAnsi="Calibri" w:cs="Verdana"/>
          <w:b/>
          <w:bCs/>
          <w:smallCaps/>
          <w:sz w:val="22"/>
          <w:u w:val="single"/>
        </w:rPr>
        <w:t xml:space="preserve"> </w:t>
      </w:r>
    </w:p>
    <w:p w:rsidR="004176B0" w:rsidRDefault="00243A2C" w:rsidP="00084DC0">
      <w:pPr>
        <w:widowControl w:val="0"/>
        <w:spacing w:line="360" w:lineRule="auto"/>
        <w:rPr>
          <w:rFonts w:ascii="Verdana" w:eastAsia="Verdana" w:hAnsi="Verdana" w:cs="Verdana"/>
          <w:i/>
          <w:color w:val="666666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SE</w:t>
      </w:r>
      <w:r w:rsidR="00084DC0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4870A1">
        <w:rPr>
          <w:rFonts w:ascii="Verdana" w:eastAsia="Verdana" w:hAnsi="Verdana" w:cs="Verdana"/>
          <w:sz w:val="20"/>
          <w:szCs w:val="20"/>
        </w:rPr>
        <w:t>–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4B3350">
        <w:rPr>
          <w:rFonts w:ascii="Verdana" w:eastAsia="Verdana" w:hAnsi="Verdana" w:cs="Verdana"/>
          <w:sz w:val="20"/>
          <w:szCs w:val="20"/>
        </w:rPr>
        <w:t>TCS</w:t>
      </w:r>
      <w:r w:rsidR="004870A1">
        <w:rPr>
          <w:rFonts w:ascii="Verdana" w:eastAsia="Verdana" w:hAnsi="Verdana" w:cs="Verdana"/>
          <w:sz w:val="20"/>
          <w:szCs w:val="20"/>
        </w:rPr>
        <w:t>,</w:t>
      </w:r>
      <w:r w:rsidR="00084DC0">
        <w:rPr>
          <w:rFonts w:ascii="Verdana" w:eastAsia="Verdana" w:hAnsi="Verdana" w:cs="Verdana"/>
          <w:sz w:val="20"/>
          <w:szCs w:val="20"/>
        </w:rPr>
        <w:t xml:space="preserve"> Bangalore</w:t>
      </w:r>
      <w:r w:rsidR="004B3350">
        <w:rPr>
          <w:rFonts w:ascii="Verdana" w:eastAsia="Verdana" w:hAnsi="Verdana" w:cs="Verdana"/>
          <w:sz w:val="20"/>
          <w:szCs w:val="20"/>
        </w:rPr>
        <w:t xml:space="preserve"> </w:t>
      </w:r>
      <w:r w:rsidR="004B3350" w:rsidRPr="00716B43">
        <w:rPr>
          <w:rFonts w:ascii="Verdana" w:eastAsia="Verdana" w:hAnsi="Verdana" w:cs="Verdana"/>
          <w:i/>
          <w:color w:val="666666"/>
          <w:sz w:val="20"/>
          <w:szCs w:val="20"/>
        </w:rPr>
        <w:t>JUNE</w:t>
      </w:r>
      <w:r w:rsidR="004B3350">
        <w:rPr>
          <w:rFonts w:ascii="Verdana" w:eastAsia="Verdana" w:hAnsi="Verdana" w:cs="Verdana"/>
          <w:i/>
          <w:color w:val="666666"/>
          <w:sz w:val="20"/>
          <w:szCs w:val="20"/>
        </w:rPr>
        <w:t xml:space="preserve"> 2019</w:t>
      </w:r>
      <w:r w:rsidR="00084DC0">
        <w:rPr>
          <w:rFonts w:ascii="Verdana" w:eastAsia="Verdana" w:hAnsi="Verdana" w:cs="Verdana"/>
          <w:i/>
          <w:color w:val="666666"/>
          <w:sz w:val="20"/>
          <w:szCs w:val="20"/>
        </w:rPr>
        <w:t xml:space="preserve"> – </w:t>
      </w:r>
      <w:r w:rsidR="004B3350">
        <w:rPr>
          <w:rFonts w:ascii="Verdana" w:eastAsia="Verdana" w:hAnsi="Verdana" w:cs="Verdana"/>
          <w:i/>
          <w:color w:val="666666"/>
          <w:sz w:val="20"/>
          <w:szCs w:val="20"/>
        </w:rPr>
        <w:t>current</w:t>
      </w:r>
    </w:p>
    <w:p w:rsidR="00082220" w:rsidRDefault="00D860E9" w:rsidP="00082220">
      <w:pPr>
        <w:rPr>
          <w:rFonts w:ascii="Calibri" w:hAnsi="Calibri" w:cs="Verdana"/>
          <w:b/>
          <w:bCs/>
          <w:smallCaps/>
          <w:sz w:val="22"/>
          <w:u w:val="single"/>
        </w:rPr>
      </w:pPr>
      <w:r w:rsidRPr="00D860E9">
        <w:rPr>
          <w:rFonts w:ascii="Calibri" w:hAnsi="Calibri" w:cs="Verdana"/>
          <w:b/>
          <w:bCs/>
          <w:smallCaps/>
          <w:sz w:val="22"/>
          <w:u w:val="single"/>
        </w:rPr>
        <w:t xml:space="preserve">Key Projects </w:t>
      </w:r>
    </w:p>
    <w:p w:rsidR="005A4313" w:rsidRDefault="005A4313" w:rsidP="00082220">
      <w:pPr>
        <w:rPr>
          <w:rFonts w:ascii="Calibri" w:hAnsi="Calibri" w:cs="Verdana"/>
          <w:b/>
          <w:bCs/>
          <w:smallCaps/>
          <w:sz w:val="22"/>
          <w:u w:val="single"/>
        </w:rPr>
      </w:pPr>
    </w:p>
    <w:p w:rsidR="005A4313" w:rsidRPr="00DB56F6" w:rsidRDefault="005A4313" w:rsidP="005A4313">
      <w:pPr>
        <w:widowControl w:val="0"/>
        <w:autoSpaceDE w:val="0"/>
        <w:autoSpaceDN w:val="0"/>
        <w:adjustRightInd w:val="0"/>
        <w:rPr>
          <w:rFonts w:ascii="Verdana" w:eastAsia="Verdana" w:hAnsi="Verdana" w:cs="Verdana"/>
          <w:sz w:val="20"/>
          <w:szCs w:val="20"/>
        </w:rPr>
      </w:pPr>
      <w:r w:rsidRPr="00F20079">
        <w:rPr>
          <w:rFonts w:ascii="Calibri" w:hAnsi="Calibri" w:cs="Verdana"/>
          <w:b/>
          <w:bCs/>
          <w:sz w:val="22"/>
        </w:rPr>
        <w:t xml:space="preserve">Project#1:  </w:t>
      </w:r>
      <w:r w:rsidR="00F20079" w:rsidRPr="00F20079">
        <w:rPr>
          <w:rFonts w:cs="Times New Roman"/>
          <w:b/>
          <w:color w:val="222222"/>
          <w:shd w:val="clear" w:color="auto" w:fill="FFFFFF"/>
        </w:rPr>
        <w:t>Bharath Qr code Application</w:t>
      </w:r>
      <w:r w:rsidR="00F20079" w:rsidRPr="00F20079">
        <w:rPr>
          <w:rFonts w:cs="Times New Roman"/>
          <w:color w:val="222222"/>
          <w:shd w:val="clear" w:color="auto" w:fill="FFFFFF"/>
        </w:rPr>
        <w:t>.</w:t>
      </w:r>
      <w:r w:rsidR="00F20079">
        <w:rPr>
          <w:rFonts w:cs="Times New Roman"/>
          <w:b/>
        </w:rPr>
        <w:tab/>
      </w:r>
    </w:p>
    <w:p w:rsidR="005A4313" w:rsidRDefault="005A4313" w:rsidP="005A4313">
      <w:pPr>
        <w:rPr>
          <w:rFonts w:ascii="Calibri" w:eastAsia="Verdana" w:hAnsi="Calibri" w:cs="Calibri"/>
          <w:b/>
          <w:sz w:val="22"/>
          <w:szCs w:val="22"/>
          <w:lang w:val="en-IN"/>
        </w:rPr>
      </w:pPr>
      <w:r>
        <w:rPr>
          <w:rFonts w:ascii="Calibri" w:eastAsia="Verdana" w:hAnsi="Calibri" w:cs="Calibri"/>
          <w:b/>
          <w:sz w:val="22"/>
          <w:szCs w:val="22"/>
        </w:rPr>
        <w:t>Client</w:t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  <w:t>:</w:t>
      </w:r>
      <w:r w:rsidR="00F20079">
        <w:rPr>
          <w:rFonts w:ascii="Calibri" w:eastAsia="Verdana" w:hAnsi="Calibri" w:cs="Calibri"/>
          <w:b/>
          <w:sz w:val="28"/>
          <w:szCs w:val="28"/>
          <w:lang w:val="en-IN"/>
        </w:rPr>
        <w:t xml:space="preserve"> </w:t>
      </w:r>
      <w:r w:rsidR="00F20079">
        <w:rPr>
          <w:rFonts w:cs="Times New Roman"/>
          <w:b/>
        </w:rPr>
        <w:t>Union bank</w:t>
      </w:r>
    </w:p>
    <w:p w:rsidR="005A4313" w:rsidRDefault="00F20079" w:rsidP="005A4313">
      <w:pPr>
        <w:ind w:right="103"/>
        <w:jc w:val="both"/>
        <w:rPr>
          <w:rFonts w:ascii="Calibri" w:eastAsia="Verdana" w:hAnsi="Calibri" w:cs="Calibri"/>
          <w:b/>
          <w:sz w:val="22"/>
          <w:szCs w:val="22"/>
          <w:lang w:val="en-IN"/>
        </w:rPr>
      </w:pPr>
      <w:r>
        <w:rPr>
          <w:rFonts w:ascii="Calibri" w:eastAsia="Verdana" w:hAnsi="Calibri" w:cs="Calibri"/>
          <w:b/>
          <w:sz w:val="22"/>
          <w:szCs w:val="22"/>
          <w:lang w:val="en-IN"/>
        </w:rPr>
        <w:t>Language</w:t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  <w:t xml:space="preserve">: </w:t>
      </w:r>
      <w:r>
        <w:rPr>
          <w:rFonts w:cs="Times New Roman"/>
        </w:rPr>
        <w:t>Java, Tomcat, J2EE, XML, Spring, Hibernate, REST web services,</w:t>
      </w:r>
    </w:p>
    <w:p w:rsidR="005A4313" w:rsidRDefault="005A4313" w:rsidP="005A4313">
      <w:pPr>
        <w:ind w:right="103"/>
        <w:jc w:val="both"/>
        <w:rPr>
          <w:rFonts w:ascii="Calibri" w:eastAsia="Verdana" w:hAnsi="Calibri" w:cs="Calibri"/>
          <w:b/>
          <w:sz w:val="22"/>
          <w:szCs w:val="22"/>
          <w:lang w:val="en-IN"/>
        </w:rPr>
      </w:pPr>
      <w:r>
        <w:rPr>
          <w:rFonts w:ascii="Calibri" w:eastAsia="Verdana" w:hAnsi="Calibri" w:cs="Calibri"/>
          <w:b/>
          <w:sz w:val="22"/>
          <w:szCs w:val="22"/>
          <w:lang w:val="en-IN"/>
        </w:rPr>
        <w:t>E</w:t>
      </w:r>
      <w:r w:rsidR="00F20079">
        <w:rPr>
          <w:rFonts w:ascii="Calibri" w:eastAsia="Verdana" w:hAnsi="Calibri" w:cs="Calibri"/>
          <w:b/>
          <w:sz w:val="22"/>
          <w:szCs w:val="22"/>
          <w:lang w:val="en-IN"/>
        </w:rPr>
        <w:t>nvironment</w:t>
      </w:r>
      <w:r w:rsidR="00F20079"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 w:rsidR="00F20079"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 w:rsidR="00F20079">
        <w:rPr>
          <w:rFonts w:ascii="Calibri" w:eastAsia="Verdana" w:hAnsi="Calibri" w:cs="Calibri"/>
          <w:b/>
          <w:sz w:val="22"/>
          <w:szCs w:val="22"/>
          <w:lang w:val="en-IN"/>
        </w:rPr>
        <w:tab/>
        <w:t>: Windows.</w:t>
      </w:r>
    </w:p>
    <w:p w:rsidR="005A4313" w:rsidRDefault="005A4313" w:rsidP="005A4313">
      <w:pPr>
        <w:ind w:right="103"/>
        <w:jc w:val="both"/>
        <w:rPr>
          <w:rFonts w:ascii="Calibri" w:eastAsia="Verdana" w:hAnsi="Calibri" w:cs="Calibri"/>
          <w:b/>
          <w:sz w:val="22"/>
          <w:szCs w:val="22"/>
          <w:lang w:val="en-IN"/>
        </w:rPr>
      </w:pPr>
      <w:r>
        <w:rPr>
          <w:rFonts w:ascii="Calibri" w:eastAsia="Verdana" w:hAnsi="Calibri" w:cs="Calibri"/>
          <w:b/>
          <w:sz w:val="22"/>
          <w:szCs w:val="22"/>
          <w:lang w:val="en-IN"/>
        </w:rPr>
        <w:t>Tools/Software</w:t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  <w:t xml:space="preserve">: Git, </w:t>
      </w:r>
      <w:r w:rsidR="00F20079">
        <w:rPr>
          <w:rFonts w:ascii="Calibri" w:eastAsia="Verdana" w:hAnsi="Calibri" w:cs="Calibri"/>
          <w:b/>
          <w:sz w:val="22"/>
          <w:szCs w:val="22"/>
          <w:lang w:val="en-IN"/>
        </w:rPr>
        <w:t>SVN</w:t>
      </w:r>
      <w:r>
        <w:rPr>
          <w:rFonts w:ascii="Calibri" w:eastAsia="Verdana" w:hAnsi="Calibri" w:cs="Calibri"/>
          <w:b/>
          <w:sz w:val="22"/>
          <w:szCs w:val="22"/>
          <w:lang w:val="en-IN"/>
        </w:rPr>
        <w:t>.</w:t>
      </w:r>
    </w:p>
    <w:p w:rsidR="005A4313" w:rsidRPr="00A319F9" w:rsidRDefault="005A4313" w:rsidP="005A4313">
      <w:pPr>
        <w:rPr>
          <w:rFonts w:ascii="Calibri" w:hAnsi="Calibri" w:cs="Verdana"/>
          <w:sz w:val="22"/>
        </w:rPr>
      </w:pPr>
    </w:p>
    <w:p w:rsidR="005A4313" w:rsidRDefault="005A4313" w:rsidP="005A4313">
      <w:pPr>
        <w:rPr>
          <w:rFonts w:ascii="Calibri" w:hAnsi="Calibri"/>
          <w:b/>
          <w:sz w:val="22"/>
        </w:rPr>
      </w:pPr>
    </w:p>
    <w:p w:rsidR="00F20079" w:rsidRPr="00F20079" w:rsidRDefault="00F20079" w:rsidP="00F20079">
      <w:pPr>
        <w:rPr>
          <w:rFonts w:ascii="Calibri" w:hAnsi="Calibri"/>
          <w:color w:val="000000"/>
          <w:sz w:val="22"/>
        </w:rPr>
      </w:pPr>
      <w:r w:rsidRPr="00F20079">
        <w:rPr>
          <w:rFonts w:ascii="Calibri" w:hAnsi="Calibri"/>
          <w:color w:val="000000"/>
          <w:sz w:val="22"/>
        </w:rPr>
        <w:t>Bank internal application using sso login Bank can register the merchant account n</w:t>
      </w:r>
      <w:r>
        <w:rPr>
          <w:rFonts w:ascii="Calibri" w:hAnsi="Calibri"/>
          <w:color w:val="000000"/>
          <w:sz w:val="22"/>
        </w:rPr>
        <w:t>umbers for generating qr code. O</w:t>
      </w:r>
      <w:r w:rsidRPr="00F20079">
        <w:rPr>
          <w:rFonts w:ascii="Calibri" w:hAnsi="Calibri"/>
          <w:color w:val="000000"/>
          <w:sz w:val="22"/>
        </w:rPr>
        <w:t>nes they register to the portal. We are creating the Upi @ unionbank </w:t>
      </w:r>
      <w:r>
        <w:rPr>
          <w:rFonts w:ascii="Calibri" w:hAnsi="Calibri"/>
          <w:color w:val="000000"/>
          <w:sz w:val="22"/>
        </w:rPr>
        <w:t>or if they have existing u</w:t>
      </w:r>
      <w:r w:rsidRPr="00F20079">
        <w:rPr>
          <w:rFonts w:ascii="Calibri" w:hAnsi="Calibri"/>
          <w:color w:val="000000"/>
          <w:sz w:val="22"/>
        </w:rPr>
        <w:t>pi will be populating the upi extension for merchants ones upi is created qr code will generate in the portal we are creating for savings account and current account ,merchant account,</w:t>
      </w:r>
      <w:r>
        <w:rPr>
          <w:rFonts w:ascii="Calibri" w:hAnsi="Calibri"/>
          <w:color w:val="000000"/>
          <w:sz w:val="22"/>
        </w:rPr>
        <w:t xml:space="preserve"> </w:t>
      </w:r>
      <w:r w:rsidRPr="00F20079">
        <w:rPr>
          <w:rFonts w:ascii="Calibri" w:hAnsi="Calibri"/>
          <w:color w:val="000000"/>
          <w:sz w:val="22"/>
        </w:rPr>
        <w:t>NRi accounts</w:t>
      </w:r>
      <w:r>
        <w:rPr>
          <w:rFonts w:ascii="Calibri" w:hAnsi="Calibri"/>
          <w:color w:val="000000"/>
          <w:sz w:val="22"/>
        </w:rPr>
        <w:t>.</w:t>
      </w:r>
    </w:p>
    <w:p w:rsidR="005A4313" w:rsidRDefault="005A4313" w:rsidP="005A4313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</w:rPr>
      </w:pPr>
    </w:p>
    <w:p w:rsidR="005A4313" w:rsidRDefault="005A4313" w:rsidP="005A4313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</w:rPr>
      </w:pPr>
      <w:r w:rsidRPr="00D860E9">
        <w:rPr>
          <w:rFonts w:ascii="Calibri" w:hAnsi="Calibri"/>
          <w:b/>
          <w:sz w:val="22"/>
        </w:rPr>
        <w:t>Responsibilities:</w:t>
      </w:r>
    </w:p>
    <w:p w:rsidR="00F20079" w:rsidRDefault="00F20079" w:rsidP="005A4313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</w:rPr>
      </w:pPr>
    </w:p>
    <w:p w:rsidR="00F20079" w:rsidRPr="00F20079" w:rsidRDefault="00F20079" w:rsidP="00F20079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F20079">
        <w:rPr>
          <w:rFonts w:ascii="Calibri" w:hAnsi="Calibri"/>
          <w:sz w:val="22"/>
          <w:szCs w:val="22"/>
        </w:rPr>
        <w:t>Gone through the Requirements Document for different Use cases and analyzed the requirements.</w:t>
      </w:r>
    </w:p>
    <w:p w:rsidR="00F20079" w:rsidRPr="00F20079" w:rsidRDefault="00F20079" w:rsidP="00F20079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F20079">
        <w:rPr>
          <w:rFonts w:ascii="Calibri" w:hAnsi="Calibri"/>
          <w:sz w:val="22"/>
          <w:szCs w:val="22"/>
        </w:rPr>
        <w:t>Finalized the client requirements after having discussions to get clarification on some of Requirements.</w:t>
      </w:r>
    </w:p>
    <w:p w:rsidR="00F20079" w:rsidRPr="00F20079" w:rsidRDefault="00F20079" w:rsidP="00F20079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F20079">
        <w:rPr>
          <w:rFonts w:ascii="Calibri" w:hAnsi="Calibri"/>
          <w:sz w:val="22"/>
          <w:szCs w:val="22"/>
        </w:rPr>
        <w:t>Developed all the use cases within the time with accuracy.</w:t>
      </w:r>
    </w:p>
    <w:p w:rsidR="00F20079" w:rsidRPr="00F20079" w:rsidRDefault="00F20079" w:rsidP="00F20079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F20079">
        <w:rPr>
          <w:rFonts w:ascii="Calibri" w:hAnsi="Calibri"/>
          <w:sz w:val="22"/>
          <w:szCs w:val="22"/>
        </w:rPr>
        <w:t xml:space="preserve">Developed POJO, Action and Service layer classes </w:t>
      </w:r>
    </w:p>
    <w:p w:rsidR="00F20079" w:rsidRPr="00F20079" w:rsidRDefault="00F20079" w:rsidP="00F20079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F20079">
        <w:rPr>
          <w:rFonts w:ascii="Calibri" w:hAnsi="Calibri"/>
          <w:sz w:val="22"/>
          <w:szCs w:val="22"/>
        </w:rPr>
        <w:t>Involved in the generating PDF and Excel Reports.</w:t>
      </w:r>
    </w:p>
    <w:p w:rsidR="00F20079" w:rsidRPr="00F20079" w:rsidRDefault="00F20079" w:rsidP="00F20079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F20079">
        <w:rPr>
          <w:rFonts w:ascii="Calibri" w:hAnsi="Calibri"/>
          <w:sz w:val="22"/>
          <w:szCs w:val="22"/>
        </w:rPr>
        <w:lastRenderedPageBreak/>
        <w:t>Designed and implemented the database using E-R diagrams.</w:t>
      </w:r>
    </w:p>
    <w:p w:rsidR="00F20079" w:rsidRPr="00F20079" w:rsidRDefault="00F20079" w:rsidP="00F20079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F20079">
        <w:rPr>
          <w:rFonts w:ascii="Calibri" w:hAnsi="Calibri"/>
          <w:sz w:val="22"/>
          <w:szCs w:val="22"/>
        </w:rPr>
        <w:t>Involved in Sending mails using Java Mail API.</w:t>
      </w:r>
    </w:p>
    <w:p w:rsidR="00F20079" w:rsidRPr="00F20079" w:rsidRDefault="00F20079" w:rsidP="00F20079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F20079">
        <w:rPr>
          <w:rFonts w:ascii="Calibri" w:hAnsi="Calibri"/>
          <w:sz w:val="22"/>
          <w:szCs w:val="22"/>
        </w:rPr>
        <w:t>Bugs fixing.</w:t>
      </w:r>
    </w:p>
    <w:p w:rsidR="00F20079" w:rsidRPr="00F20079" w:rsidRDefault="00F20079" w:rsidP="00F20079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F20079">
        <w:rPr>
          <w:rFonts w:ascii="Calibri" w:hAnsi="Calibri"/>
          <w:sz w:val="22"/>
          <w:szCs w:val="22"/>
        </w:rPr>
        <w:t>Usage of git as a part of Project Maintenance.</w:t>
      </w:r>
    </w:p>
    <w:p w:rsidR="006E3CBA" w:rsidRDefault="006E3CBA" w:rsidP="00082220">
      <w:pPr>
        <w:rPr>
          <w:rFonts w:ascii="Calibri" w:hAnsi="Calibri" w:cs="Verdana"/>
          <w:b/>
          <w:bCs/>
          <w:smallCaps/>
          <w:sz w:val="22"/>
          <w:u w:val="single"/>
        </w:rPr>
      </w:pPr>
    </w:p>
    <w:p w:rsidR="004176B0" w:rsidRPr="00F20079" w:rsidRDefault="007A66A8" w:rsidP="00F20079">
      <w:pPr>
        <w:widowControl w:val="0"/>
        <w:autoSpaceDE w:val="0"/>
        <w:autoSpaceDN w:val="0"/>
        <w:adjustRightInd w:val="0"/>
        <w:rPr>
          <w:rFonts w:ascii="Verdana" w:eastAsia="Verdana" w:hAnsi="Verdana" w:cs="Verdana"/>
          <w:sz w:val="20"/>
          <w:szCs w:val="20"/>
        </w:rPr>
      </w:pPr>
      <w:r w:rsidRPr="00F20079">
        <w:rPr>
          <w:rFonts w:ascii="Calibri" w:hAnsi="Calibri" w:cs="Verdana"/>
          <w:b/>
          <w:bCs/>
          <w:sz w:val="22"/>
        </w:rPr>
        <w:t>Project#</w:t>
      </w:r>
      <w:r w:rsidR="00933FF9" w:rsidRPr="00F20079">
        <w:rPr>
          <w:rFonts w:ascii="Calibri" w:hAnsi="Calibri" w:cs="Verdana"/>
          <w:b/>
          <w:bCs/>
          <w:sz w:val="22"/>
        </w:rPr>
        <w:t>2</w:t>
      </w:r>
      <w:r w:rsidR="00082220" w:rsidRPr="00F20079">
        <w:rPr>
          <w:rFonts w:ascii="Calibri" w:hAnsi="Calibri" w:cs="Verdana"/>
          <w:b/>
          <w:bCs/>
          <w:sz w:val="22"/>
        </w:rPr>
        <w:t xml:space="preserve">:  </w:t>
      </w:r>
      <w:r w:rsidR="00F20079" w:rsidRPr="00F20079">
        <w:rPr>
          <w:rFonts w:cs="Times New Roman"/>
          <w:b/>
        </w:rPr>
        <w:t>Merchant Self Service (MSS)</w:t>
      </w:r>
      <w:r w:rsidR="00F20079" w:rsidRPr="00F20079">
        <w:rPr>
          <w:rFonts w:cs="Times New Roman"/>
          <w:b/>
        </w:rPr>
        <w:tab/>
      </w:r>
      <w:r w:rsidR="00BB281E" w:rsidRPr="00F20079">
        <w:rPr>
          <w:rFonts w:ascii="Calibri" w:hAnsi="Calibri" w:cs="Verdana"/>
          <w:sz w:val="22"/>
        </w:rPr>
        <w:t xml:space="preserve">          </w:t>
      </w:r>
    </w:p>
    <w:p w:rsidR="006E3CBA" w:rsidRDefault="006E3CBA" w:rsidP="001C08BD">
      <w:pPr>
        <w:rPr>
          <w:rFonts w:ascii="Calibri" w:eastAsia="Verdana" w:hAnsi="Calibri" w:cs="Calibri"/>
          <w:b/>
          <w:sz w:val="22"/>
          <w:szCs w:val="22"/>
          <w:lang w:val="en-IN"/>
        </w:rPr>
      </w:pPr>
      <w:r>
        <w:rPr>
          <w:rFonts w:ascii="Calibri" w:eastAsia="Verdana" w:hAnsi="Calibri" w:cs="Calibri"/>
          <w:b/>
          <w:sz w:val="22"/>
          <w:szCs w:val="22"/>
        </w:rPr>
        <w:t>Client</w:t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  <w:t>:</w:t>
      </w:r>
      <w:r w:rsidRPr="006E3CBA">
        <w:rPr>
          <w:rFonts w:ascii="Calibri" w:eastAsia="Verdana" w:hAnsi="Calibri" w:cs="Calibri"/>
          <w:b/>
          <w:sz w:val="28"/>
          <w:szCs w:val="28"/>
          <w:lang w:val="en-IN"/>
        </w:rPr>
        <w:t xml:space="preserve"> </w:t>
      </w:r>
      <w:r w:rsidR="00F20079">
        <w:rPr>
          <w:rFonts w:cs="Times New Roman"/>
          <w:b/>
        </w:rPr>
        <w:t>Blu World(Singapore).</w:t>
      </w:r>
    </w:p>
    <w:p w:rsidR="006E3CBA" w:rsidRDefault="00F20079" w:rsidP="001C08BD">
      <w:pPr>
        <w:ind w:right="103"/>
        <w:jc w:val="both"/>
        <w:rPr>
          <w:rFonts w:ascii="Calibri" w:eastAsia="Verdana" w:hAnsi="Calibri" w:cs="Calibri"/>
          <w:b/>
          <w:sz w:val="22"/>
          <w:szCs w:val="22"/>
          <w:lang w:val="en-IN"/>
        </w:rPr>
      </w:pPr>
      <w:r>
        <w:rPr>
          <w:rFonts w:ascii="Calibri" w:eastAsia="Verdana" w:hAnsi="Calibri" w:cs="Calibri"/>
          <w:b/>
          <w:sz w:val="22"/>
          <w:szCs w:val="22"/>
          <w:lang w:val="en-IN"/>
        </w:rPr>
        <w:t>Language</w:t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  <w:t xml:space="preserve">: </w:t>
      </w:r>
      <w:r w:rsidR="00854910" w:rsidRPr="00854910">
        <w:rPr>
          <w:rFonts w:ascii="Calibri" w:eastAsia="Verdana" w:hAnsi="Calibri" w:cs="Calibri"/>
          <w:b/>
          <w:sz w:val="22"/>
          <w:szCs w:val="22"/>
          <w:lang w:val="en-IN"/>
        </w:rPr>
        <w:t>CoreJava, J2EE, Tomcat, Spring Boo</w:t>
      </w:r>
      <w:r w:rsidR="00854910">
        <w:rPr>
          <w:rFonts w:ascii="Calibri" w:eastAsia="Verdana" w:hAnsi="Calibri" w:cs="Calibri"/>
          <w:b/>
          <w:sz w:val="22"/>
          <w:szCs w:val="22"/>
          <w:lang w:val="en-IN"/>
        </w:rPr>
        <w:t>t, Hibernate, REST web services.</w:t>
      </w:r>
    </w:p>
    <w:p w:rsidR="006E3CBA" w:rsidRDefault="006E3CBA" w:rsidP="001C08BD">
      <w:pPr>
        <w:ind w:right="103"/>
        <w:jc w:val="both"/>
        <w:rPr>
          <w:rFonts w:ascii="Calibri" w:eastAsia="Verdana" w:hAnsi="Calibri" w:cs="Calibri"/>
          <w:b/>
          <w:sz w:val="22"/>
          <w:szCs w:val="22"/>
          <w:lang w:val="en-IN"/>
        </w:rPr>
      </w:pPr>
      <w:r>
        <w:rPr>
          <w:rFonts w:ascii="Calibri" w:eastAsia="Verdana" w:hAnsi="Calibri" w:cs="Calibri"/>
          <w:b/>
          <w:sz w:val="22"/>
          <w:szCs w:val="22"/>
          <w:lang w:val="en-IN"/>
        </w:rPr>
        <w:t>Environment</w:t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  <w:t>: Windows and Linux</w:t>
      </w:r>
    </w:p>
    <w:p w:rsidR="006E3CBA" w:rsidRDefault="00854910" w:rsidP="001C08BD">
      <w:pPr>
        <w:ind w:right="103"/>
        <w:jc w:val="both"/>
        <w:rPr>
          <w:rFonts w:ascii="Calibri" w:eastAsia="Verdana" w:hAnsi="Calibri" w:cs="Calibri"/>
          <w:b/>
          <w:sz w:val="22"/>
          <w:szCs w:val="22"/>
          <w:lang w:val="en-IN"/>
        </w:rPr>
      </w:pPr>
      <w:r>
        <w:rPr>
          <w:rFonts w:ascii="Calibri" w:eastAsia="Verdana" w:hAnsi="Calibri" w:cs="Calibri"/>
          <w:b/>
          <w:sz w:val="22"/>
          <w:szCs w:val="22"/>
          <w:lang w:val="en-IN"/>
        </w:rPr>
        <w:t>Tools/Software</w:t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</w:r>
      <w:r>
        <w:rPr>
          <w:rFonts w:ascii="Calibri" w:eastAsia="Verdana" w:hAnsi="Calibri" w:cs="Calibri"/>
          <w:b/>
          <w:sz w:val="22"/>
          <w:szCs w:val="22"/>
          <w:lang w:val="en-IN"/>
        </w:rPr>
        <w:tab/>
        <w:t>: Git</w:t>
      </w:r>
      <w:r w:rsidR="006E3CBA">
        <w:rPr>
          <w:rFonts w:ascii="Calibri" w:eastAsia="Verdana" w:hAnsi="Calibri" w:cs="Calibri"/>
          <w:b/>
          <w:sz w:val="22"/>
          <w:szCs w:val="22"/>
          <w:lang w:val="en-IN"/>
        </w:rPr>
        <w:t>, JIRA.</w:t>
      </w:r>
    </w:p>
    <w:p w:rsidR="006E3CBA" w:rsidRPr="00A319F9" w:rsidRDefault="006E3CBA" w:rsidP="000D7826">
      <w:pPr>
        <w:rPr>
          <w:rFonts w:ascii="Calibri" w:hAnsi="Calibri" w:cs="Verdana"/>
          <w:sz w:val="22"/>
        </w:rPr>
      </w:pPr>
    </w:p>
    <w:p w:rsidR="00A319F9" w:rsidRDefault="00A319F9" w:rsidP="00082220">
      <w:pPr>
        <w:rPr>
          <w:rFonts w:ascii="Calibri" w:hAnsi="Calibri"/>
          <w:b/>
          <w:sz w:val="22"/>
        </w:rPr>
      </w:pPr>
    </w:p>
    <w:p w:rsidR="00082220" w:rsidRPr="00D860E9" w:rsidRDefault="00082220" w:rsidP="00082220">
      <w:pPr>
        <w:rPr>
          <w:rFonts w:ascii="Calibri" w:hAnsi="Calibri"/>
          <w:sz w:val="22"/>
        </w:rPr>
      </w:pPr>
      <w:r w:rsidRPr="00D860E9">
        <w:rPr>
          <w:rFonts w:ascii="Calibri" w:hAnsi="Calibri"/>
          <w:b/>
          <w:sz w:val="22"/>
        </w:rPr>
        <w:t>Description</w:t>
      </w:r>
      <w:r w:rsidRPr="00D860E9">
        <w:rPr>
          <w:rFonts w:ascii="Calibri" w:hAnsi="Calibri"/>
          <w:sz w:val="22"/>
        </w:rPr>
        <w:t>:</w:t>
      </w:r>
    </w:p>
    <w:p w:rsidR="00A319F9" w:rsidRPr="00854910" w:rsidRDefault="00854910" w:rsidP="00854910">
      <w:pPr>
        <w:jc w:val="both"/>
        <w:rPr>
          <w:rFonts w:cs="Times New Roman"/>
        </w:rPr>
      </w:pPr>
      <w:r>
        <w:rPr>
          <w:rFonts w:cs="Times New Roman"/>
        </w:rPr>
        <w:t>The Merchant Self Service (MSS) Portal Application would be used by merchants as a single interface for order management, inventory management, billing and payments etc.</w:t>
      </w:r>
    </w:p>
    <w:p w:rsidR="007A66A8" w:rsidRDefault="007A66A8" w:rsidP="00082220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</w:rPr>
      </w:pPr>
    </w:p>
    <w:p w:rsidR="00082220" w:rsidRDefault="00082220" w:rsidP="00082220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sz w:val="22"/>
        </w:rPr>
      </w:pPr>
      <w:r w:rsidRPr="00D860E9">
        <w:rPr>
          <w:rFonts w:ascii="Calibri" w:hAnsi="Calibri"/>
          <w:b/>
          <w:sz w:val="22"/>
        </w:rPr>
        <w:t>Responsibilities:</w:t>
      </w:r>
    </w:p>
    <w:p w:rsidR="00854910" w:rsidRPr="00854910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54910">
        <w:rPr>
          <w:rFonts w:ascii="Calibri" w:hAnsi="Calibri"/>
          <w:sz w:val="22"/>
          <w:szCs w:val="22"/>
        </w:rPr>
        <w:t>Gone through the Requirements Document for different Use cases and analyzed the requirements.</w:t>
      </w:r>
    </w:p>
    <w:p w:rsidR="00854910" w:rsidRPr="00854910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54910">
        <w:rPr>
          <w:rFonts w:ascii="Calibri" w:hAnsi="Calibri"/>
          <w:sz w:val="22"/>
          <w:szCs w:val="22"/>
        </w:rPr>
        <w:t>Finalized the client requirements after having discussions to get clarification on some of Requirements.</w:t>
      </w:r>
    </w:p>
    <w:p w:rsidR="00854910" w:rsidRPr="00854910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54910">
        <w:rPr>
          <w:rFonts w:ascii="Calibri" w:hAnsi="Calibri"/>
          <w:sz w:val="22"/>
          <w:szCs w:val="22"/>
        </w:rPr>
        <w:t>Developed all the use cases within the time with accuracy.</w:t>
      </w:r>
    </w:p>
    <w:p w:rsidR="00854910" w:rsidRPr="00854910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54910">
        <w:rPr>
          <w:rFonts w:ascii="Calibri" w:hAnsi="Calibri"/>
          <w:sz w:val="22"/>
          <w:szCs w:val="22"/>
        </w:rPr>
        <w:t xml:space="preserve">Developed POJO, Action and Service layer classes </w:t>
      </w:r>
    </w:p>
    <w:p w:rsidR="00854910" w:rsidRPr="00854910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54910">
        <w:rPr>
          <w:rFonts w:ascii="Calibri" w:hAnsi="Calibri"/>
          <w:sz w:val="22"/>
          <w:szCs w:val="22"/>
        </w:rPr>
        <w:t>Designed and implemented the database using E-R diagrams.</w:t>
      </w:r>
    </w:p>
    <w:p w:rsidR="00854910" w:rsidRPr="00854910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54910">
        <w:rPr>
          <w:rFonts w:ascii="Calibri" w:hAnsi="Calibri"/>
          <w:sz w:val="22"/>
          <w:szCs w:val="22"/>
        </w:rPr>
        <w:t>Involved in Sending mails using Java Mail API.</w:t>
      </w:r>
    </w:p>
    <w:p w:rsidR="00854910" w:rsidRPr="00854910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54910">
        <w:rPr>
          <w:rFonts w:ascii="Calibri" w:hAnsi="Calibri"/>
          <w:sz w:val="22"/>
          <w:szCs w:val="22"/>
        </w:rPr>
        <w:t>Bugs fixing.</w:t>
      </w:r>
    </w:p>
    <w:p w:rsidR="00933FF9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854910">
        <w:rPr>
          <w:rFonts w:ascii="Calibri" w:hAnsi="Calibri"/>
          <w:sz w:val="22"/>
          <w:szCs w:val="22"/>
        </w:rPr>
        <w:t>Usage of SVN as a part of Project Maintenance.</w:t>
      </w:r>
    </w:p>
    <w:p w:rsidR="00854910" w:rsidRPr="006E3CBA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6E3CBA">
        <w:rPr>
          <w:rFonts w:ascii="Calibri" w:hAnsi="Calibri"/>
          <w:sz w:val="22"/>
          <w:szCs w:val="22"/>
        </w:rPr>
        <w:t xml:space="preserve">Experience in interacting with the client and know the requirements of the project. </w:t>
      </w:r>
    </w:p>
    <w:p w:rsidR="00854910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 w:rsidRPr="006E3CBA">
        <w:rPr>
          <w:rFonts w:ascii="Calibri" w:hAnsi="Calibri"/>
          <w:sz w:val="22"/>
          <w:szCs w:val="22"/>
        </w:rPr>
        <w:t>Experience in unit testing and integration of the developed code.</w:t>
      </w:r>
    </w:p>
    <w:p w:rsidR="00854910" w:rsidRPr="00902D9C" w:rsidRDefault="00854910" w:rsidP="00854910">
      <w:pPr>
        <w:numPr>
          <w:ilvl w:val="0"/>
          <w:numId w:val="3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Attend </w:t>
      </w:r>
      <w:r w:rsidRPr="00902D9C">
        <w:rPr>
          <w:rFonts w:ascii="Calibri" w:hAnsi="Calibri"/>
          <w:sz w:val="22"/>
          <w:szCs w:val="22"/>
        </w:rPr>
        <w:t xml:space="preserve">Defect Management </w:t>
      </w:r>
      <w:r>
        <w:rPr>
          <w:rFonts w:ascii="Calibri" w:hAnsi="Calibri"/>
          <w:sz w:val="22"/>
          <w:szCs w:val="22"/>
        </w:rPr>
        <w:t xml:space="preserve">meetings and </w:t>
      </w:r>
      <w:r w:rsidRPr="00902D9C">
        <w:rPr>
          <w:rFonts w:ascii="Calibri" w:hAnsi="Calibri"/>
          <w:sz w:val="22"/>
          <w:szCs w:val="22"/>
        </w:rPr>
        <w:t>Service Level Management</w:t>
      </w:r>
      <w:r>
        <w:rPr>
          <w:rFonts w:ascii="Calibri" w:hAnsi="Calibri"/>
          <w:sz w:val="22"/>
          <w:szCs w:val="22"/>
        </w:rPr>
        <w:t xml:space="preserve"> meetings with the various interfacing teams.</w:t>
      </w:r>
    </w:p>
    <w:p w:rsidR="00854910" w:rsidRPr="00854910" w:rsidRDefault="00854910" w:rsidP="00854910">
      <w:pPr>
        <w:pStyle w:val="BodyText2"/>
        <w:numPr>
          <w:ilvl w:val="0"/>
          <w:numId w:val="32"/>
        </w:numPr>
        <w:spacing w:after="0" w:line="240" w:lineRule="auto"/>
        <w:rPr>
          <w:rFonts w:ascii="Calibri" w:eastAsia="Calibri" w:hAnsi="Calibri" w:cs="Times New Roman"/>
          <w:sz w:val="22"/>
          <w:szCs w:val="22"/>
          <w:lang w:val="en-IN"/>
        </w:rPr>
      </w:pPr>
      <w:r w:rsidRPr="003471A8">
        <w:rPr>
          <w:rFonts w:ascii="Calibri" w:eastAsia="Calibri" w:hAnsi="Calibri" w:cs="Times New Roman"/>
          <w:sz w:val="22"/>
          <w:szCs w:val="22"/>
          <w:lang w:val="en-IN"/>
        </w:rPr>
        <w:t>Perform the code review for team members.</w:t>
      </w:r>
    </w:p>
    <w:p w:rsidR="00854910" w:rsidRDefault="00854910" w:rsidP="003471A8">
      <w:pPr>
        <w:pStyle w:val="BodyText2"/>
        <w:spacing w:after="0" w:line="240" w:lineRule="auto"/>
        <w:ind w:left="720"/>
        <w:rPr>
          <w:rFonts w:ascii="Calibri" w:eastAsia="Calibri" w:hAnsi="Calibri" w:cs="Times New Roman"/>
          <w:sz w:val="22"/>
          <w:szCs w:val="22"/>
          <w:lang w:val="en-IN"/>
        </w:rPr>
      </w:pPr>
    </w:p>
    <w:p w:rsidR="00854910" w:rsidRDefault="00854910" w:rsidP="003471A8">
      <w:pPr>
        <w:pStyle w:val="BodyText2"/>
        <w:spacing w:after="0" w:line="240" w:lineRule="auto"/>
        <w:ind w:left="720"/>
        <w:rPr>
          <w:rFonts w:ascii="Calibri" w:eastAsia="Calibri" w:hAnsi="Calibri" w:cs="Times New Roman"/>
          <w:sz w:val="22"/>
          <w:szCs w:val="22"/>
          <w:lang w:val="en-IN"/>
        </w:rPr>
      </w:pPr>
    </w:p>
    <w:p w:rsidR="00AD7524" w:rsidRDefault="00091F7A" w:rsidP="00041386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PERSONAL DETAILS:</w:t>
      </w:r>
    </w:p>
    <w:p w:rsidR="00091F7A" w:rsidRDefault="00091F7A" w:rsidP="00091F7A">
      <w:r>
        <w:rPr>
          <w:b/>
        </w:rPr>
        <w:t>Nationality</w:t>
      </w:r>
      <w:r>
        <w:tab/>
        <w:t xml:space="preserve">         </w:t>
      </w:r>
      <w:r w:rsidR="00E525E0">
        <w:t xml:space="preserve">:  </w:t>
      </w:r>
      <w:r>
        <w:t>Indian</w:t>
      </w:r>
      <w:r>
        <w:tab/>
        <w:t xml:space="preserve">    </w:t>
      </w:r>
    </w:p>
    <w:p w:rsidR="00091F7A" w:rsidRDefault="00091F7A" w:rsidP="00091F7A">
      <w:r>
        <w:rPr>
          <w:b/>
        </w:rPr>
        <w:t>Date of Birth</w:t>
      </w:r>
      <w:r>
        <w:tab/>
        <w:t xml:space="preserve">         </w:t>
      </w:r>
      <w:r w:rsidR="00E263E9">
        <w:t>:  24-MAY-1995</w:t>
      </w:r>
      <w:r>
        <w:tab/>
      </w:r>
    </w:p>
    <w:p w:rsidR="00091F7A" w:rsidRPr="00091F7A" w:rsidRDefault="00091F7A" w:rsidP="00091F7A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91F7A">
        <w:rPr>
          <w:b/>
        </w:rPr>
        <w:t xml:space="preserve">Address   </w:t>
      </w:r>
      <w:r>
        <w:t xml:space="preserve">                :  </w:t>
      </w:r>
      <w:r w:rsidR="00E263E9">
        <w:t>757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E263E9">
        <w:rPr>
          <w:rFonts w:ascii="Arial" w:hAnsi="Arial" w:cs="Arial"/>
          <w:color w:val="222222"/>
          <w:sz w:val="21"/>
          <w:szCs w:val="21"/>
          <w:shd w:val="clear" w:color="auto" w:fill="FFFFFF"/>
        </w:rPr>
        <w:t>5</w:t>
      </w:r>
      <w:r w:rsidR="00E263E9" w:rsidRPr="00E263E9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TH</w:t>
      </w:r>
      <w:r w:rsidR="00E263E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Cross,  Kempegowda Layout, Bengaluru, Karnataka 560058</w:t>
      </w:r>
      <w:r>
        <w:tab/>
      </w:r>
    </w:p>
    <w:p w:rsidR="00091F7A" w:rsidRDefault="00091F7A" w:rsidP="00091F7A">
      <w:r>
        <w:rPr>
          <w:b/>
        </w:rPr>
        <w:t>Marital Status</w:t>
      </w:r>
      <w:r w:rsidR="001C08BD">
        <w:t xml:space="preserve">       </w:t>
      </w:r>
      <w:r w:rsidR="00301BC3">
        <w:t xml:space="preserve"> :</w:t>
      </w:r>
      <w:r w:rsidR="001C08BD">
        <w:t xml:space="preserve"> </w:t>
      </w:r>
      <w:r w:rsidR="00E525E0">
        <w:t xml:space="preserve"> </w:t>
      </w:r>
      <w:r w:rsidR="00BD0128">
        <w:t>Unmarried</w:t>
      </w:r>
      <w:r w:rsidR="001C08BD">
        <w:t>.</w:t>
      </w:r>
    </w:p>
    <w:p w:rsidR="00091F7A" w:rsidRDefault="00091F7A" w:rsidP="00091F7A">
      <w:r>
        <w:rPr>
          <w:b/>
        </w:rPr>
        <w:t xml:space="preserve">Sex </w:t>
      </w:r>
      <w:r>
        <w:t xml:space="preserve">  </w:t>
      </w:r>
      <w:r w:rsidR="001C08BD">
        <w:t xml:space="preserve">                       </w:t>
      </w:r>
      <w:r w:rsidR="00301BC3">
        <w:t xml:space="preserve"> :</w:t>
      </w:r>
      <w:r w:rsidR="001C08BD">
        <w:t xml:space="preserve"> </w:t>
      </w:r>
      <w:r w:rsidR="00301BC3">
        <w:t xml:space="preserve"> </w:t>
      </w:r>
      <w:r w:rsidR="001C08BD">
        <w:t>Male</w:t>
      </w:r>
    </w:p>
    <w:p w:rsidR="00091F7A" w:rsidRDefault="00091F7A" w:rsidP="00091F7A"/>
    <w:p w:rsidR="00091F7A" w:rsidRDefault="00091F7A" w:rsidP="00091F7A">
      <w:pPr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DECLARATION:</w:t>
      </w:r>
    </w:p>
    <w:p w:rsidR="00091F7A" w:rsidRPr="00984EA7" w:rsidRDefault="00091F7A" w:rsidP="00091F7A">
      <w:pPr>
        <w:rPr>
          <w:rFonts w:ascii="Calibri" w:hAnsi="Calibri"/>
          <w:color w:val="000000"/>
          <w:sz w:val="22"/>
        </w:rPr>
      </w:pPr>
      <w:r w:rsidRPr="00984EA7">
        <w:rPr>
          <w:rFonts w:ascii="Calibri" w:hAnsi="Calibri"/>
          <w:color w:val="000000"/>
          <w:sz w:val="22"/>
        </w:rPr>
        <w:t>I hereby confirm that the information in this resume is true and correct to the best of my knowledge and I look towards receiving a favorable reply from your esteemed organization.</w:t>
      </w:r>
    </w:p>
    <w:p w:rsidR="00091F7A" w:rsidRPr="00984EA7" w:rsidRDefault="00091F7A" w:rsidP="00091F7A">
      <w:pPr>
        <w:rPr>
          <w:rFonts w:ascii="Calibri" w:hAnsi="Calibri"/>
          <w:color w:val="000000"/>
          <w:sz w:val="22"/>
        </w:rPr>
      </w:pPr>
    </w:p>
    <w:p w:rsidR="00091F7A" w:rsidRDefault="00091F7A" w:rsidP="00091F7A">
      <w:pPr>
        <w:rPr>
          <w:rFonts w:ascii="Verdana" w:eastAsia="Verdana" w:hAnsi="Verdana" w:cs="Verdana"/>
          <w:sz w:val="18"/>
          <w:szCs w:val="18"/>
        </w:rPr>
      </w:pPr>
    </w:p>
    <w:p w:rsidR="00E263E9" w:rsidRDefault="00091F7A" w:rsidP="00091F7A">
      <w:pPr>
        <w:rPr>
          <w:rStyle w:val="Strong"/>
          <w:b w:val="0"/>
          <w:bCs w:val="0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Place: Bangalore                                                                              </w:t>
      </w:r>
      <w:r w:rsidR="00BD0128">
        <w:rPr>
          <w:rFonts w:ascii="Verdana" w:eastAsia="Verdana" w:hAnsi="Verdana" w:cs="Verdana"/>
          <w:b/>
          <w:sz w:val="18"/>
          <w:szCs w:val="18"/>
        </w:rPr>
        <w:t xml:space="preserve">                                         (</w:t>
      </w:r>
      <w:r w:rsidR="00E263E9">
        <w:rPr>
          <w:rFonts w:ascii="Verdana" w:eastAsia="Verdana" w:hAnsi="Verdana" w:cs="Verdana"/>
          <w:b/>
          <w:sz w:val="18"/>
          <w:szCs w:val="18"/>
        </w:rPr>
        <w:t>T DEEPAK</w:t>
      </w:r>
      <w:r>
        <w:rPr>
          <w:rFonts w:ascii="Verdana" w:eastAsia="Verdana" w:hAnsi="Verdana" w:cs="Verdana"/>
          <w:b/>
          <w:sz w:val="18"/>
          <w:szCs w:val="18"/>
        </w:rPr>
        <w:t>)</w:t>
      </w:r>
      <w:r w:rsidR="00C37B92">
        <w:rPr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3E9" w:rsidRPr="00E263E9" w:rsidRDefault="00E263E9" w:rsidP="00E263E9"/>
    <w:p w:rsidR="00E263E9" w:rsidRPr="00E263E9" w:rsidRDefault="00E263E9" w:rsidP="00E263E9"/>
    <w:p w:rsidR="00E263E9" w:rsidRPr="00E263E9" w:rsidRDefault="00E263E9" w:rsidP="00E263E9"/>
    <w:p w:rsidR="00E263E9" w:rsidRPr="00E263E9" w:rsidRDefault="00E263E9" w:rsidP="00E263E9"/>
    <w:p w:rsidR="00E263E9" w:rsidRDefault="00E263E9" w:rsidP="00E263E9"/>
    <w:p w:rsidR="00091F7A" w:rsidRPr="00E263E9" w:rsidRDefault="00E263E9" w:rsidP="00E263E9">
      <w:pPr>
        <w:tabs>
          <w:tab w:val="left" w:pos="5796"/>
        </w:tabs>
      </w:pPr>
      <w:r>
        <w:tab/>
      </w:r>
    </w:p>
    <w:sectPr w:rsidR="00091F7A" w:rsidRPr="00E263E9" w:rsidSect="000241CE">
      <w:pgSz w:w="12240" w:h="15840"/>
      <w:pgMar w:top="709" w:right="900" w:bottom="5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EB5" w:rsidRDefault="00B62EB5" w:rsidP="00B23004">
      <w:r>
        <w:separator/>
      </w:r>
    </w:p>
  </w:endnote>
  <w:endnote w:type="continuationSeparator" w:id="0">
    <w:p w:rsidR="00B62EB5" w:rsidRDefault="00B62EB5" w:rsidP="00B2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EB5" w:rsidRDefault="00B62EB5" w:rsidP="00B23004">
      <w:r>
        <w:separator/>
      </w:r>
    </w:p>
  </w:footnote>
  <w:footnote w:type="continuationSeparator" w:id="0">
    <w:p w:rsidR="00B62EB5" w:rsidRDefault="00B62EB5" w:rsidP="00B23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CDF8B2"/>
    <w:multiLevelType w:val="singleLevel"/>
    <w:tmpl w:val="E8CDF8B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689A4E9C"/>
    <w:lvl w:ilvl="0" w:tplc="0E3E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B968A62" w:tentative="1">
      <w:start w:val="1"/>
      <w:numFmt w:val="lowerLetter"/>
      <w:lvlText w:val="%2."/>
      <w:lvlJc w:val="left"/>
      <w:pPr>
        <w:ind w:left="3600" w:hanging="360"/>
      </w:pPr>
    </w:lvl>
    <w:lvl w:ilvl="2" w:tplc="68F87AAE" w:tentative="1">
      <w:start w:val="1"/>
      <w:numFmt w:val="lowerRoman"/>
      <w:lvlText w:val="%3."/>
      <w:lvlJc w:val="right"/>
      <w:pPr>
        <w:ind w:left="4320" w:hanging="180"/>
      </w:pPr>
    </w:lvl>
    <w:lvl w:ilvl="3" w:tplc="E74C123E" w:tentative="1">
      <w:start w:val="1"/>
      <w:numFmt w:val="decimal"/>
      <w:lvlText w:val="%4."/>
      <w:lvlJc w:val="left"/>
      <w:pPr>
        <w:ind w:left="5040" w:hanging="360"/>
      </w:pPr>
    </w:lvl>
    <w:lvl w:ilvl="4" w:tplc="5926609E" w:tentative="1">
      <w:start w:val="1"/>
      <w:numFmt w:val="lowerLetter"/>
      <w:lvlText w:val="%5."/>
      <w:lvlJc w:val="left"/>
      <w:pPr>
        <w:ind w:left="5760" w:hanging="360"/>
      </w:pPr>
    </w:lvl>
    <w:lvl w:ilvl="5" w:tplc="166684B4" w:tentative="1">
      <w:start w:val="1"/>
      <w:numFmt w:val="lowerRoman"/>
      <w:lvlText w:val="%6."/>
      <w:lvlJc w:val="right"/>
      <w:pPr>
        <w:ind w:left="6480" w:hanging="180"/>
      </w:pPr>
    </w:lvl>
    <w:lvl w:ilvl="6" w:tplc="690C8FEA" w:tentative="1">
      <w:start w:val="1"/>
      <w:numFmt w:val="decimal"/>
      <w:lvlText w:val="%7."/>
      <w:lvlJc w:val="left"/>
      <w:pPr>
        <w:ind w:left="7200" w:hanging="360"/>
      </w:pPr>
    </w:lvl>
    <w:lvl w:ilvl="7" w:tplc="AB66E1D0" w:tentative="1">
      <w:start w:val="1"/>
      <w:numFmt w:val="lowerLetter"/>
      <w:lvlText w:val="%8."/>
      <w:lvlJc w:val="left"/>
      <w:pPr>
        <w:ind w:left="7920" w:hanging="360"/>
      </w:pPr>
    </w:lvl>
    <w:lvl w:ilvl="8" w:tplc="6638F5D2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C6FEB1E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 w15:restartNumberingAfterBreak="0">
    <w:nsid w:val="00000006"/>
    <w:multiLevelType w:val="multilevel"/>
    <w:tmpl w:val="00000006"/>
    <w:name w:val="WWNum5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cs="Tahom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cs="Tahom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9"/>
    <w:multiLevelType w:val="multilevel"/>
    <w:tmpl w:val="00000009"/>
    <w:name w:val="WWNum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7240F32"/>
    <w:multiLevelType w:val="hybridMultilevel"/>
    <w:tmpl w:val="3B5CAD1C"/>
    <w:lvl w:ilvl="0" w:tplc="4E00D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0C1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B066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2BC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2A5B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A047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026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65A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982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E1574"/>
    <w:multiLevelType w:val="hybridMultilevel"/>
    <w:tmpl w:val="A7EA2788"/>
    <w:lvl w:ilvl="0" w:tplc="3B1C22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E01A05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59AEF53E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FF0C33D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5A643EA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76846F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B3D2223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6498B99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3E0CE9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12E503F"/>
    <w:multiLevelType w:val="hybridMultilevel"/>
    <w:tmpl w:val="9F1A460E"/>
    <w:lvl w:ilvl="0" w:tplc="EA66D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E50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7261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427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8B6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2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6D3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3C3C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4CF9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F7B5B"/>
    <w:multiLevelType w:val="hybridMultilevel"/>
    <w:tmpl w:val="69B0206C"/>
    <w:lvl w:ilvl="0" w:tplc="9C501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BE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743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AB5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2E18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F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20F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F821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1E3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844CF"/>
    <w:multiLevelType w:val="hybridMultilevel"/>
    <w:tmpl w:val="05C005C6"/>
    <w:lvl w:ilvl="0" w:tplc="0CA6A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4E7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D42B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C9E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BE6F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0E9C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861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455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741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C19A6"/>
    <w:multiLevelType w:val="hybridMultilevel"/>
    <w:tmpl w:val="45449DB8"/>
    <w:lvl w:ilvl="0" w:tplc="2E32A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E9A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D4AB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26C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629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EF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2B9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58B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B80E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128EA"/>
    <w:multiLevelType w:val="hybridMultilevel"/>
    <w:tmpl w:val="455A0BF8"/>
    <w:lvl w:ilvl="0" w:tplc="AFB68D8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34604E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DA6C01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EEB8F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48EEA2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651EB4D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E40D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D2E882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E643C6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1ED3CD6"/>
    <w:multiLevelType w:val="multilevel"/>
    <w:tmpl w:val="39CED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13065"/>
    <w:multiLevelType w:val="hybridMultilevel"/>
    <w:tmpl w:val="97BEE99A"/>
    <w:lvl w:ilvl="0" w:tplc="80305A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7237A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682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0A16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50D8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3CC7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2DE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D89F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A63E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B40CB6"/>
    <w:multiLevelType w:val="multilevel"/>
    <w:tmpl w:val="BAEA4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AC218C6"/>
    <w:multiLevelType w:val="hybridMultilevel"/>
    <w:tmpl w:val="5798D69A"/>
    <w:lvl w:ilvl="0" w:tplc="BBA8BFC4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551CA9C4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E3809EA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BBFE7BA4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B12415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CDF84A20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04A09F2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EF24FE0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6E74FBE4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2D8E5F03"/>
    <w:multiLevelType w:val="hybridMultilevel"/>
    <w:tmpl w:val="926CBA40"/>
    <w:lvl w:ilvl="0" w:tplc="8526817E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60980128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D74E5A0A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B9B27B9C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A1D28738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E834B366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ECE24C88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8FD694C0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FB8237EA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9" w15:restartNumberingAfterBreak="0">
    <w:nsid w:val="31CB6592"/>
    <w:multiLevelType w:val="multilevel"/>
    <w:tmpl w:val="9C3E77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3E51A9A"/>
    <w:multiLevelType w:val="hybridMultilevel"/>
    <w:tmpl w:val="5858962A"/>
    <w:lvl w:ilvl="0" w:tplc="1CF8A58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C154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6C8E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820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855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4DA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8C6D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1C5B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6F6D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0442F5"/>
    <w:multiLevelType w:val="hybridMultilevel"/>
    <w:tmpl w:val="EA6252B6"/>
    <w:lvl w:ilvl="0" w:tplc="62E09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69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D80D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C40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32C8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E0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4F6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46E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7AA8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E32E7"/>
    <w:multiLevelType w:val="hybridMultilevel"/>
    <w:tmpl w:val="F2B0D35E"/>
    <w:lvl w:ilvl="0" w:tplc="E47AE2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4E808F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BA204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EF4FD9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7CE9B1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938C9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862A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4EFF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84EA37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B4A4143"/>
    <w:multiLevelType w:val="hybridMultilevel"/>
    <w:tmpl w:val="F76A5F5E"/>
    <w:lvl w:ilvl="0" w:tplc="5114C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12E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669D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A65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030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FA32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099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408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8057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17715D"/>
    <w:multiLevelType w:val="hybridMultilevel"/>
    <w:tmpl w:val="B3703EE6"/>
    <w:lvl w:ilvl="0" w:tplc="29CE0EFC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2DF2010A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29307460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FEA025E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6E3AD0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BF8AC28C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20B40C36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B4F49804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6B2869FE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5" w15:restartNumberingAfterBreak="0">
    <w:nsid w:val="3D454753"/>
    <w:multiLevelType w:val="hybridMultilevel"/>
    <w:tmpl w:val="225C75F0"/>
    <w:lvl w:ilvl="0" w:tplc="FD846F7E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CBEEF798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3280D95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E228AFBC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3714691E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44E8E44E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111E191A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537E8284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786E8362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6" w15:restartNumberingAfterBreak="0">
    <w:nsid w:val="44B04B07"/>
    <w:multiLevelType w:val="hybridMultilevel"/>
    <w:tmpl w:val="2F1A6F0C"/>
    <w:lvl w:ilvl="0" w:tplc="2A94F308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62C23E2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BB476BC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844E3514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ADCAC70C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9FEC87BE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EA9C0570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EDD0E966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A0927256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7" w15:restartNumberingAfterBreak="0">
    <w:nsid w:val="44D15491"/>
    <w:multiLevelType w:val="hybridMultilevel"/>
    <w:tmpl w:val="00565F66"/>
    <w:lvl w:ilvl="0" w:tplc="A69631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59880D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F6BC2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C7106A6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823497B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05082C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FC4EC680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A80A1C3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3764A22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3C75D7"/>
    <w:multiLevelType w:val="hybridMultilevel"/>
    <w:tmpl w:val="F500A348"/>
    <w:lvl w:ilvl="0" w:tplc="19FAF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E4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90BF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A48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A31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060F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252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A47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E855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917950"/>
    <w:multiLevelType w:val="hybridMultilevel"/>
    <w:tmpl w:val="A530CFB2"/>
    <w:lvl w:ilvl="0" w:tplc="59FCB630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D7E2A3C4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3F62DFAE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A7364890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154D3FE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6C2654F2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1D5E0220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E69EC094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83585BE0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0" w15:restartNumberingAfterBreak="0">
    <w:nsid w:val="548829B0"/>
    <w:multiLevelType w:val="hybridMultilevel"/>
    <w:tmpl w:val="E646D10A"/>
    <w:lvl w:ilvl="0" w:tplc="2A6CFF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743D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5C32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68E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1CA5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505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3298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AC33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C63E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80380"/>
    <w:multiLevelType w:val="hybridMultilevel"/>
    <w:tmpl w:val="3FBEA6D6"/>
    <w:lvl w:ilvl="0" w:tplc="DEE6C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AE3F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103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0A0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0EF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406F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833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2076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02C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79237D"/>
    <w:multiLevelType w:val="hybridMultilevel"/>
    <w:tmpl w:val="70FE3DB0"/>
    <w:lvl w:ilvl="0" w:tplc="98906EB0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D46AA5F8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BCC423EA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552CE444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81BEC8E0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B90C7A10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510004D2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34E0075A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E604544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3" w15:restartNumberingAfterBreak="0">
    <w:nsid w:val="5B9A766B"/>
    <w:multiLevelType w:val="hybridMultilevel"/>
    <w:tmpl w:val="8C90D732"/>
    <w:lvl w:ilvl="0" w:tplc="4230B32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4CCC83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820FB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3A4BFB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D3EB4C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0224C6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F8EA2B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DFBA6AF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A5A072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2B638F7"/>
    <w:multiLevelType w:val="hybridMultilevel"/>
    <w:tmpl w:val="25580F9E"/>
    <w:lvl w:ilvl="0" w:tplc="FB720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AE3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C471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605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EA34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DCB7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640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A7B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D660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47689"/>
    <w:multiLevelType w:val="hybridMultilevel"/>
    <w:tmpl w:val="A694EC40"/>
    <w:lvl w:ilvl="0" w:tplc="B838F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82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76A2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FE05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E04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A60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29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0C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3217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06DF8"/>
    <w:multiLevelType w:val="hybridMultilevel"/>
    <w:tmpl w:val="0F50EAE4"/>
    <w:lvl w:ilvl="0" w:tplc="8C5C3E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108B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B22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04E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C664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46E7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820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42DA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2E11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C4CE4"/>
    <w:multiLevelType w:val="hybridMultilevel"/>
    <w:tmpl w:val="1DCC5EA0"/>
    <w:lvl w:ilvl="0" w:tplc="0E204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9A40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AE65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4D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0025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EB48F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A89F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88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CEE3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14527D"/>
    <w:multiLevelType w:val="hybridMultilevel"/>
    <w:tmpl w:val="BCD4A1BC"/>
    <w:lvl w:ilvl="0" w:tplc="67BAA3A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870C368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C56B47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F2EB0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C4D59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50467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FD06C4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7903F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74CAD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DD79FC"/>
    <w:multiLevelType w:val="hybridMultilevel"/>
    <w:tmpl w:val="F8A446A4"/>
    <w:lvl w:ilvl="0" w:tplc="374CD8D8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93CC9238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E8A1BCE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F4864612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7BEE00FE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7720961C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AA6AF40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A356ABCA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D3C6FFD8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0" w15:restartNumberingAfterBreak="0">
    <w:nsid w:val="7D811BE9"/>
    <w:multiLevelType w:val="hybridMultilevel"/>
    <w:tmpl w:val="D2F45E02"/>
    <w:lvl w:ilvl="0" w:tplc="FF843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067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47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ED6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4BD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B285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A1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CACD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9A3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D234E"/>
    <w:multiLevelType w:val="multilevel"/>
    <w:tmpl w:val="50765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E5143F9"/>
    <w:multiLevelType w:val="hybridMultilevel"/>
    <w:tmpl w:val="EC947E30"/>
    <w:lvl w:ilvl="0" w:tplc="D7D8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C670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54C1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A8C4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842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D887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839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A3D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8C4E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A55538"/>
    <w:multiLevelType w:val="hybridMultilevel"/>
    <w:tmpl w:val="1F4290FA"/>
    <w:lvl w:ilvl="0" w:tplc="309049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3883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EBA4A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205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80E4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AE1B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388F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1E99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CA0B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827149"/>
    <w:multiLevelType w:val="hybridMultilevel"/>
    <w:tmpl w:val="A22E37EA"/>
    <w:lvl w:ilvl="0" w:tplc="E99492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2A95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2A2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466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258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E099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72E4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060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644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13"/>
  </w:num>
  <w:num w:numId="4">
    <w:abstractNumId w:val="37"/>
  </w:num>
  <w:num w:numId="5">
    <w:abstractNumId w:val="36"/>
  </w:num>
  <w:num w:numId="6">
    <w:abstractNumId w:val="30"/>
  </w:num>
  <w:num w:numId="7">
    <w:abstractNumId w:val="43"/>
  </w:num>
  <w:num w:numId="8">
    <w:abstractNumId w:val="44"/>
  </w:num>
  <w:num w:numId="9">
    <w:abstractNumId w:val="2"/>
  </w:num>
  <w:num w:numId="10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9"/>
  </w:num>
  <w:num w:numId="14">
    <w:abstractNumId w:val="6"/>
  </w:num>
  <w:num w:numId="15">
    <w:abstractNumId w:val="23"/>
  </w:num>
  <w:num w:numId="16">
    <w:abstractNumId w:val="28"/>
  </w:num>
  <w:num w:numId="17">
    <w:abstractNumId w:val="12"/>
  </w:num>
  <w:num w:numId="18">
    <w:abstractNumId w:val="39"/>
  </w:num>
  <w:num w:numId="19">
    <w:abstractNumId w:val="24"/>
  </w:num>
  <w:num w:numId="20">
    <w:abstractNumId w:val="17"/>
  </w:num>
  <w:num w:numId="21">
    <w:abstractNumId w:val="25"/>
  </w:num>
  <w:num w:numId="22">
    <w:abstractNumId w:val="42"/>
  </w:num>
  <w:num w:numId="23">
    <w:abstractNumId w:val="26"/>
  </w:num>
  <w:num w:numId="24">
    <w:abstractNumId w:val="29"/>
  </w:num>
  <w:num w:numId="25">
    <w:abstractNumId w:val="18"/>
  </w:num>
  <w:num w:numId="26">
    <w:abstractNumId w:val="32"/>
  </w:num>
  <w:num w:numId="27">
    <w:abstractNumId w:val="38"/>
  </w:num>
  <w:num w:numId="28">
    <w:abstractNumId w:val="33"/>
  </w:num>
  <w:num w:numId="29">
    <w:abstractNumId w:val="34"/>
  </w:num>
  <w:num w:numId="30">
    <w:abstractNumId w:val="14"/>
  </w:num>
  <w:num w:numId="31">
    <w:abstractNumId w:val="35"/>
  </w:num>
  <w:num w:numId="32">
    <w:abstractNumId w:val="10"/>
  </w:num>
  <w:num w:numId="33">
    <w:abstractNumId w:val="11"/>
  </w:num>
  <w:num w:numId="34">
    <w:abstractNumId w:val="21"/>
  </w:num>
  <w:num w:numId="35">
    <w:abstractNumId w:val="31"/>
  </w:num>
  <w:num w:numId="36">
    <w:abstractNumId w:val="15"/>
  </w:num>
  <w:num w:numId="37">
    <w:abstractNumId w:val="20"/>
  </w:num>
  <w:num w:numId="38">
    <w:abstractNumId w:val="40"/>
  </w:num>
  <w:num w:numId="39">
    <w:abstractNumId w:val="7"/>
  </w:num>
  <w:num w:numId="40">
    <w:abstractNumId w:val="22"/>
  </w:num>
  <w:num w:numId="41">
    <w:abstractNumId w:val="3"/>
  </w:num>
  <w:num w:numId="42">
    <w:abstractNumId w:val="1"/>
  </w:num>
  <w:num w:numId="43">
    <w:abstractNumId w:val="0"/>
  </w:num>
  <w:num w:numId="44">
    <w:abstractNumId w:val="41"/>
  </w:num>
  <w:num w:numId="45">
    <w:abstractNumId w:val="1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2F"/>
    <w:rsid w:val="00003592"/>
    <w:rsid w:val="00004291"/>
    <w:rsid w:val="000062EF"/>
    <w:rsid w:val="00007699"/>
    <w:rsid w:val="0001306E"/>
    <w:rsid w:val="000133E2"/>
    <w:rsid w:val="000147B5"/>
    <w:rsid w:val="00015801"/>
    <w:rsid w:val="00020888"/>
    <w:rsid w:val="0002109C"/>
    <w:rsid w:val="00022C4E"/>
    <w:rsid w:val="0002355A"/>
    <w:rsid w:val="000241CE"/>
    <w:rsid w:val="00024B21"/>
    <w:rsid w:val="00026E9C"/>
    <w:rsid w:val="00026F9A"/>
    <w:rsid w:val="000301BE"/>
    <w:rsid w:val="00031039"/>
    <w:rsid w:val="000315DA"/>
    <w:rsid w:val="000359C1"/>
    <w:rsid w:val="00035A4F"/>
    <w:rsid w:val="00035DE4"/>
    <w:rsid w:val="00036B70"/>
    <w:rsid w:val="000401F5"/>
    <w:rsid w:val="00040239"/>
    <w:rsid w:val="00040A72"/>
    <w:rsid w:val="00041386"/>
    <w:rsid w:val="00041DD2"/>
    <w:rsid w:val="00047A80"/>
    <w:rsid w:val="00047AD3"/>
    <w:rsid w:val="000502CA"/>
    <w:rsid w:val="00050453"/>
    <w:rsid w:val="0005280D"/>
    <w:rsid w:val="00052E63"/>
    <w:rsid w:val="000547AA"/>
    <w:rsid w:val="00055524"/>
    <w:rsid w:val="0005687A"/>
    <w:rsid w:val="00056C2E"/>
    <w:rsid w:val="000601E0"/>
    <w:rsid w:val="0006087D"/>
    <w:rsid w:val="00073CD3"/>
    <w:rsid w:val="00081DC6"/>
    <w:rsid w:val="00082220"/>
    <w:rsid w:val="00084BDB"/>
    <w:rsid w:val="00084DC0"/>
    <w:rsid w:val="000868A7"/>
    <w:rsid w:val="00086F74"/>
    <w:rsid w:val="000876B4"/>
    <w:rsid w:val="00091F7A"/>
    <w:rsid w:val="00094FF6"/>
    <w:rsid w:val="000A3949"/>
    <w:rsid w:val="000A476F"/>
    <w:rsid w:val="000A7E61"/>
    <w:rsid w:val="000B0C9F"/>
    <w:rsid w:val="000B2A94"/>
    <w:rsid w:val="000B2C38"/>
    <w:rsid w:val="000B3C36"/>
    <w:rsid w:val="000B4543"/>
    <w:rsid w:val="000B5399"/>
    <w:rsid w:val="000B6B4E"/>
    <w:rsid w:val="000C1EA1"/>
    <w:rsid w:val="000C220D"/>
    <w:rsid w:val="000C4353"/>
    <w:rsid w:val="000C462A"/>
    <w:rsid w:val="000C6E88"/>
    <w:rsid w:val="000D04F7"/>
    <w:rsid w:val="000D1126"/>
    <w:rsid w:val="000D22D7"/>
    <w:rsid w:val="000D32BB"/>
    <w:rsid w:val="000D3731"/>
    <w:rsid w:val="000D419B"/>
    <w:rsid w:val="000D7826"/>
    <w:rsid w:val="000E09D8"/>
    <w:rsid w:val="000E1B98"/>
    <w:rsid w:val="000E2764"/>
    <w:rsid w:val="000E6B75"/>
    <w:rsid w:val="000E7331"/>
    <w:rsid w:val="000E7F4D"/>
    <w:rsid w:val="000F0FB2"/>
    <w:rsid w:val="000F1DEA"/>
    <w:rsid w:val="000F29F7"/>
    <w:rsid w:val="000F4AB3"/>
    <w:rsid w:val="000F4FCD"/>
    <w:rsid w:val="000F519A"/>
    <w:rsid w:val="000F534A"/>
    <w:rsid w:val="000F5AC4"/>
    <w:rsid w:val="00104310"/>
    <w:rsid w:val="00105D9F"/>
    <w:rsid w:val="00110C2F"/>
    <w:rsid w:val="0011282C"/>
    <w:rsid w:val="00112E52"/>
    <w:rsid w:val="00113E93"/>
    <w:rsid w:val="00117C9D"/>
    <w:rsid w:val="00124D43"/>
    <w:rsid w:val="0013023E"/>
    <w:rsid w:val="00132880"/>
    <w:rsid w:val="0013321E"/>
    <w:rsid w:val="00136DE4"/>
    <w:rsid w:val="00137628"/>
    <w:rsid w:val="00137735"/>
    <w:rsid w:val="00140CDB"/>
    <w:rsid w:val="0014220E"/>
    <w:rsid w:val="00144FF0"/>
    <w:rsid w:val="001463B1"/>
    <w:rsid w:val="00146D4F"/>
    <w:rsid w:val="00146E7F"/>
    <w:rsid w:val="00147D70"/>
    <w:rsid w:val="00151529"/>
    <w:rsid w:val="00153C43"/>
    <w:rsid w:val="0015436B"/>
    <w:rsid w:val="0015490E"/>
    <w:rsid w:val="00155DCD"/>
    <w:rsid w:val="0016092B"/>
    <w:rsid w:val="00161F06"/>
    <w:rsid w:val="00162466"/>
    <w:rsid w:val="00166194"/>
    <w:rsid w:val="00167302"/>
    <w:rsid w:val="0017170F"/>
    <w:rsid w:val="00173650"/>
    <w:rsid w:val="00174366"/>
    <w:rsid w:val="001744A4"/>
    <w:rsid w:val="001746FB"/>
    <w:rsid w:val="00174C14"/>
    <w:rsid w:val="00175F32"/>
    <w:rsid w:val="00177CDC"/>
    <w:rsid w:val="001809BD"/>
    <w:rsid w:val="0018250B"/>
    <w:rsid w:val="00183CCA"/>
    <w:rsid w:val="001848F2"/>
    <w:rsid w:val="0019122A"/>
    <w:rsid w:val="001934D2"/>
    <w:rsid w:val="001944EB"/>
    <w:rsid w:val="00197E78"/>
    <w:rsid w:val="001A1DF9"/>
    <w:rsid w:val="001A22CF"/>
    <w:rsid w:val="001A50DD"/>
    <w:rsid w:val="001B00FF"/>
    <w:rsid w:val="001B13AE"/>
    <w:rsid w:val="001B1C9E"/>
    <w:rsid w:val="001B7CA3"/>
    <w:rsid w:val="001B7E8E"/>
    <w:rsid w:val="001C08BD"/>
    <w:rsid w:val="001C145B"/>
    <w:rsid w:val="001C59A8"/>
    <w:rsid w:val="001C5A7B"/>
    <w:rsid w:val="001C71F1"/>
    <w:rsid w:val="001C769B"/>
    <w:rsid w:val="001D2658"/>
    <w:rsid w:val="001D304F"/>
    <w:rsid w:val="001D45BF"/>
    <w:rsid w:val="001E0126"/>
    <w:rsid w:val="001E1A36"/>
    <w:rsid w:val="001E214A"/>
    <w:rsid w:val="001E399F"/>
    <w:rsid w:val="001F4811"/>
    <w:rsid w:val="001F51CA"/>
    <w:rsid w:val="001F60A6"/>
    <w:rsid w:val="001F6882"/>
    <w:rsid w:val="001F7C89"/>
    <w:rsid w:val="0020320E"/>
    <w:rsid w:val="00210395"/>
    <w:rsid w:val="0021364F"/>
    <w:rsid w:val="0021617B"/>
    <w:rsid w:val="00216971"/>
    <w:rsid w:val="002170C4"/>
    <w:rsid w:val="002202DE"/>
    <w:rsid w:val="002237EE"/>
    <w:rsid w:val="00223F03"/>
    <w:rsid w:val="00226F6E"/>
    <w:rsid w:val="00227B71"/>
    <w:rsid w:val="00230AE7"/>
    <w:rsid w:val="00232837"/>
    <w:rsid w:val="002364A1"/>
    <w:rsid w:val="002369C4"/>
    <w:rsid w:val="00236C35"/>
    <w:rsid w:val="0023744A"/>
    <w:rsid w:val="0024197F"/>
    <w:rsid w:val="002430CC"/>
    <w:rsid w:val="002431B9"/>
    <w:rsid w:val="00243A2C"/>
    <w:rsid w:val="00247C1B"/>
    <w:rsid w:val="0025091C"/>
    <w:rsid w:val="00251F65"/>
    <w:rsid w:val="00262370"/>
    <w:rsid w:val="002647DC"/>
    <w:rsid w:val="002702DC"/>
    <w:rsid w:val="002720EC"/>
    <w:rsid w:val="00272C90"/>
    <w:rsid w:val="00273FDB"/>
    <w:rsid w:val="00275F27"/>
    <w:rsid w:val="00277355"/>
    <w:rsid w:val="00277CD1"/>
    <w:rsid w:val="002818B0"/>
    <w:rsid w:val="002830AC"/>
    <w:rsid w:val="00283E67"/>
    <w:rsid w:val="002877F4"/>
    <w:rsid w:val="002919A5"/>
    <w:rsid w:val="0029214A"/>
    <w:rsid w:val="002921A4"/>
    <w:rsid w:val="002979F8"/>
    <w:rsid w:val="002A0481"/>
    <w:rsid w:val="002A2806"/>
    <w:rsid w:val="002A576E"/>
    <w:rsid w:val="002A75CD"/>
    <w:rsid w:val="002B07AA"/>
    <w:rsid w:val="002B0CAE"/>
    <w:rsid w:val="002B1AC7"/>
    <w:rsid w:val="002B219F"/>
    <w:rsid w:val="002B436A"/>
    <w:rsid w:val="002B5741"/>
    <w:rsid w:val="002B6350"/>
    <w:rsid w:val="002B7CEC"/>
    <w:rsid w:val="002C15DF"/>
    <w:rsid w:val="002C1EC1"/>
    <w:rsid w:val="002C267B"/>
    <w:rsid w:val="002C3E7A"/>
    <w:rsid w:val="002C5AAF"/>
    <w:rsid w:val="002C6ACB"/>
    <w:rsid w:val="002D3790"/>
    <w:rsid w:val="002D4711"/>
    <w:rsid w:val="002D4D33"/>
    <w:rsid w:val="002D584C"/>
    <w:rsid w:val="002E0C56"/>
    <w:rsid w:val="002E51ED"/>
    <w:rsid w:val="002E6BE8"/>
    <w:rsid w:val="002F0F38"/>
    <w:rsid w:val="002F5246"/>
    <w:rsid w:val="002F644D"/>
    <w:rsid w:val="002F6E85"/>
    <w:rsid w:val="002F734F"/>
    <w:rsid w:val="003013F2"/>
    <w:rsid w:val="00301BC3"/>
    <w:rsid w:val="00303E36"/>
    <w:rsid w:val="0030477C"/>
    <w:rsid w:val="003066ED"/>
    <w:rsid w:val="00312248"/>
    <w:rsid w:val="00312E7B"/>
    <w:rsid w:val="00316779"/>
    <w:rsid w:val="00323B65"/>
    <w:rsid w:val="003271D6"/>
    <w:rsid w:val="003317B6"/>
    <w:rsid w:val="003358E0"/>
    <w:rsid w:val="0033635D"/>
    <w:rsid w:val="003366F9"/>
    <w:rsid w:val="003412A7"/>
    <w:rsid w:val="0034397C"/>
    <w:rsid w:val="003471A8"/>
    <w:rsid w:val="003476CF"/>
    <w:rsid w:val="00350192"/>
    <w:rsid w:val="0035072B"/>
    <w:rsid w:val="00351A52"/>
    <w:rsid w:val="00352265"/>
    <w:rsid w:val="00356CD2"/>
    <w:rsid w:val="003632D3"/>
    <w:rsid w:val="00365EAE"/>
    <w:rsid w:val="0036629F"/>
    <w:rsid w:val="003664DE"/>
    <w:rsid w:val="0037033E"/>
    <w:rsid w:val="0037083A"/>
    <w:rsid w:val="00370B57"/>
    <w:rsid w:val="00373EAD"/>
    <w:rsid w:val="00375983"/>
    <w:rsid w:val="003766AB"/>
    <w:rsid w:val="00380B6D"/>
    <w:rsid w:val="00381F00"/>
    <w:rsid w:val="00383314"/>
    <w:rsid w:val="00384521"/>
    <w:rsid w:val="00385A8D"/>
    <w:rsid w:val="00387DFA"/>
    <w:rsid w:val="00392A27"/>
    <w:rsid w:val="00392DCF"/>
    <w:rsid w:val="003933C2"/>
    <w:rsid w:val="00394BB9"/>
    <w:rsid w:val="0039575A"/>
    <w:rsid w:val="00395F2F"/>
    <w:rsid w:val="00396556"/>
    <w:rsid w:val="00397FCE"/>
    <w:rsid w:val="003A038F"/>
    <w:rsid w:val="003A71B2"/>
    <w:rsid w:val="003B0A79"/>
    <w:rsid w:val="003B24C8"/>
    <w:rsid w:val="003B3E34"/>
    <w:rsid w:val="003B48E2"/>
    <w:rsid w:val="003C2AAF"/>
    <w:rsid w:val="003C2BF3"/>
    <w:rsid w:val="003C322B"/>
    <w:rsid w:val="003C351F"/>
    <w:rsid w:val="003D1011"/>
    <w:rsid w:val="003D14CB"/>
    <w:rsid w:val="003D2256"/>
    <w:rsid w:val="003E021C"/>
    <w:rsid w:val="003E2142"/>
    <w:rsid w:val="003E2298"/>
    <w:rsid w:val="003E36FA"/>
    <w:rsid w:val="003E3C41"/>
    <w:rsid w:val="003F13D6"/>
    <w:rsid w:val="003F1B92"/>
    <w:rsid w:val="003F30AB"/>
    <w:rsid w:val="003F51C8"/>
    <w:rsid w:val="003F52C1"/>
    <w:rsid w:val="003F6CED"/>
    <w:rsid w:val="003F7048"/>
    <w:rsid w:val="00403E34"/>
    <w:rsid w:val="00406F42"/>
    <w:rsid w:val="004078B0"/>
    <w:rsid w:val="00407991"/>
    <w:rsid w:val="00410FAB"/>
    <w:rsid w:val="004116B8"/>
    <w:rsid w:val="0041176D"/>
    <w:rsid w:val="00411E2C"/>
    <w:rsid w:val="004160A3"/>
    <w:rsid w:val="004176B0"/>
    <w:rsid w:val="00423F5B"/>
    <w:rsid w:val="00424C6B"/>
    <w:rsid w:val="004275CE"/>
    <w:rsid w:val="004309B8"/>
    <w:rsid w:val="0043117C"/>
    <w:rsid w:val="00434303"/>
    <w:rsid w:val="00435C0B"/>
    <w:rsid w:val="004365F9"/>
    <w:rsid w:val="00442985"/>
    <w:rsid w:val="004476CE"/>
    <w:rsid w:val="00447E39"/>
    <w:rsid w:val="004509A6"/>
    <w:rsid w:val="004520B4"/>
    <w:rsid w:val="00452B19"/>
    <w:rsid w:val="004540C1"/>
    <w:rsid w:val="00454217"/>
    <w:rsid w:val="00456B99"/>
    <w:rsid w:val="00457E26"/>
    <w:rsid w:val="0046185C"/>
    <w:rsid w:val="0046452A"/>
    <w:rsid w:val="00471683"/>
    <w:rsid w:val="004730CF"/>
    <w:rsid w:val="00474B07"/>
    <w:rsid w:val="004759D5"/>
    <w:rsid w:val="00476460"/>
    <w:rsid w:val="00476733"/>
    <w:rsid w:val="00476BC0"/>
    <w:rsid w:val="00477092"/>
    <w:rsid w:val="004778F4"/>
    <w:rsid w:val="00481614"/>
    <w:rsid w:val="00482634"/>
    <w:rsid w:val="00485EDF"/>
    <w:rsid w:val="004870A1"/>
    <w:rsid w:val="0049128A"/>
    <w:rsid w:val="00491DE6"/>
    <w:rsid w:val="004976C4"/>
    <w:rsid w:val="0049797A"/>
    <w:rsid w:val="004A1006"/>
    <w:rsid w:val="004A3999"/>
    <w:rsid w:val="004A441D"/>
    <w:rsid w:val="004A69C6"/>
    <w:rsid w:val="004A7FEC"/>
    <w:rsid w:val="004B09F3"/>
    <w:rsid w:val="004B178B"/>
    <w:rsid w:val="004B3350"/>
    <w:rsid w:val="004B5920"/>
    <w:rsid w:val="004B60E7"/>
    <w:rsid w:val="004B641A"/>
    <w:rsid w:val="004C28CC"/>
    <w:rsid w:val="004C2C92"/>
    <w:rsid w:val="004C374B"/>
    <w:rsid w:val="004C3C3F"/>
    <w:rsid w:val="004C56BF"/>
    <w:rsid w:val="004C6E26"/>
    <w:rsid w:val="004D05D5"/>
    <w:rsid w:val="004D1874"/>
    <w:rsid w:val="004D1DC1"/>
    <w:rsid w:val="004D2A81"/>
    <w:rsid w:val="004D42BE"/>
    <w:rsid w:val="004D7469"/>
    <w:rsid w:val="004D770E"/>
    <w:rsid w:val="004D7ACF"/>
    <w:rsid w:val="004E085F"/>
    <w:rsid w:val="004E0CAC"/>
    <w:rsid w:val="004E17D1"/>
    <w:rsid w:val="004E45C6"/>
    <w:rsid w:val="004E730B"/>
    <w:rsid w:val="004E7863"/>
    <w:rsid w:val="004F2669"/>
    <w:rsid w:val="004F54DC"/>
    <w:rsid w:val="004F59D4"/>
    <w:rsid w:val="004F5F16"/>
    <w:rsid w:val="004F6278"/>
    <w:rsid w:val="004F6B73"/>
    <w:rsid w:val="005050C2"/>
    <w:rsid w:val="00507184"/>
    <w:rsid w:val="005120C5"/>
    <w:rsid w:val="00512365"/>
    <w:rsid w:val="005139BF"/>
    <w:rsid w:val="005163D8"/>
    <w:rsid w:val="005177BA"/>
    <w:rsid w:val="00517A9B"/>
    <w:rsid w:val="00517E1D"/>
    <w:rsid w:val="005212E4"/>
    <w:rsid w:val="00523C46"/>
    <w:rsid w:val="00525F09"/>
    <w:rsid w:val="00526CA1"/>
    <w:rsid w:val="00530C10"/>
    <w:rsid w:val="00531541"/>
    <w:rsid w:val="00536E44"/>
    <w:rsid w:val="00543BA6"/>
    <w:rsid w:val="005450F0"/>
    <w:rsid w:val="005534C4"/>
    <w:rsid w:val="005601C4"/>
    <w:rsid w:val="00560289"/>
    <w:rsid w:val="005606F5"/>
    <w:rsid w:val="005645A2"/>
    <w:rsid w:val="00567600"/>
    <w:rsid w:val="00567F1C"/>
    <w:rsid w:val="00570653"/>
    <w:rsid w:val="00570E2A"/>
    <w:rsid w:val="005756AE"/>
    <w:rsid w:val="00576420"/>
    <w:rsid w:val="005771D4"/>
    <w:rsid w:val="00581726"/>
    <w:rsid w:val="00582FA0"/>
    <w:rsid w:val="00587409"/>
    <w:rsid w:val="005912BF"/>
    <w:rsid w:val="005921BB"/>
    <w:rsid w:val="00592ACA"/>
    <w:rsid w:val="00594A4D"/>
    <w:rsid w:val="0059555E"/>
    <w:rsid w:val="00597BAE"/>
    <w:rsid w:val="005A05C5"/>
    <w:rsid w:val="005A235B"/>
    <w:rsid w:val="005A410A"/>
    <w:rsid w:val="005A4181"/>
    <w:rsid w:val="005A4313"/>
    <w:rsid w:val="005A7B57"/>
    <w:rsid w:val="005B18C3"/>
    <w:rsid w:val="005B3058"/>
    <w:rsid w:val="005B396C"/>
    <w:rsid w:val="005B4CA7"/>
    <w:rsid w:val="005B5641"/>
    <w:rsid w:val="005C1FCF"/>
    <w:rsid w:val="005C5E12"/>
    <w:rsid w:val="005D172D"/>
    <w:rsid w:val="005D59E4"/>
    <w:rsid w:val="005D6D19"/>
    <w:rsid w:val="005E01EB"/>
    <w:rsid w:val="005E0FF4"/>
    <w:rsid w:val="005E1D50"/>
    <w:rsid w:val="005E1E4E"/>
    <w:rsid w:val="005E2103"/>
    <w:rsid w:val="005E35FF"/>
    <w:rsid w:val="005E37E8"/>
    <w:rsid w:val="005E4E41"/>
    <w:rsid w:val="005E6258"/>
    <w:rsid w:val="005E679F"/>
    <w:rsid w:val="005E745A"/>
    <w:rsid w:val="005F0880"/>
    <w:rsid w:val="005F0C6E"/>
    <w:rsid w:val="005F317B"/>
    <w:rsid w:val="00607808"/>
    <w:rsid w:val="00610518"/>
    <w:rsid w:val="00610A52"/>
    <w:rsid w:val="00616F4C"/>
    <w:rsid w:val="00620743"/>
    <w:rsid w:val="00623F85"/>
    <w:rsid w:val="00624340"/>
    <w:rsid w:val="0062506C"/>
    <w:rsid w:val="00625C24"/>
    <w:rsid w:val="00626AA3"/>
    <w:rsid w:val="00627AC7"/>
    <w:rsid w:val="00630F77"/>
    <w:rsid w:val="0063134D"/>
    <w:rsid w:val="0063279E"/>
    <w:rsid w:val="00636E96"/>
    <w:rsid w:val="00641C97"/>
    <w:rsid w:val="00641DEE"/>
    <w:rsid w:val="0064209B"/>
    <w:rsid w:val="00643E79"/>
    <w:rsid w:val="00644F20"/>
    <w:rsid w:val="006465F8"/>
    <w:rsid w:val="00646EB6"/>
    <w:rsid w:val="006477BB"/>
    <w:rsid w:val="00647980"/>
    <w:rsid w:val="00650F43"/>
    <w:rsid w:val="00651F00"/>
    <w:rsid w:val="00654386"/>
    <w:rsid w:val="0065655E"/>
    <w:rsid w:val="0065745F"/>
    <w:rsid w:val="00657E89"/>
    <w:rsid w:val="0066190E"/>
    <w:rsid w:val="00661982"/>
    <w:rsid w:val="00662ACB"/>
    <w:rsid w:val="00662CEB"/>
    <w:rsid w:val="006633BA"/>
    <w:rsid w:val="006653C0"/>
    <w:rsid w:val="00665655"/>
    <w:rsid w:val="0066772B"/>
    <w:rsid w:val="006706B3"/>
    <w:rsid w:val="0067446F"/>
    <w:rsid w:val="00674A7A"/>
    <w:rsid w:val="0067601F"/>
    <w:rsid w:val="00680404"/>
    <w:rsid w:val="006823A8"/>
    <w:rsid w:val="00682DDA"/>
    <w:rsid w:val="0068725E"/>
    <w:rsid w:val="00692980"/>
    <w:rsid w:val="00692EF1"/>
    <w:rsid w:val="00693450"/>
    <w:rsid w:val="00693647"/>
    <w:rsid w:val="0069424D"/>
    <w:rsid w:val="00694B2D"/>
    <w:rsid w:val="00694D17"/>
    <w:rsid w:val="006960A5"/>
    <w:rsid w:val="00697446"/>
    <w:rsid w:val="006A0075"/>
    <w:rsid w:val="006A0186"/>
    <w:rsid w:val="006A0674"/>
    <w:rsid w:val="006A1FEB"/>
    <w:rsid w:val="006A2150"/>
    <w:rsid w:val="006A441F"/>
    <w:rsid w:val="006B0504"/>
    <w:rsid w:val="006B2136"/>
    <w:rsid w:val="006B360D"/>
    <w:rsid w:val="006B7831"/>
    <w:rsid w:val="006C0BFE"/>
    <w:rsid w:val="006C3CEB"/>
    <w:rsid w:val="006C4D58"/>
    <w:rsid w:val="006C74E7"/>
    <w:rsid w:val="006C750F"/>
    <w:rsid w:val="006D0297"/>
    <w:rsid w:val="006D0A80"/>
    <w:rsid w:val="006D33A4"/>
    <w:rsid w:val="006D3E77"/>
    <w:rsid w:val="006D5141"/>
    <w:rsid w:val="006D584F"/>
    <w:rsid w:val="006D698F"/>
    <w:rsid w:val="006D785C"/>
    <w:rsid w:val="006D7DD5"/>
    <w:rsid w:val="006E1F3A"/>
    <w:rsid w:val="006E3CBA"/>
    <w:rsid w:val="006E51CA"/>
    <w:rsid w:val="006E5449"/>
    <w:rsid w:val="006F1A94"/>
    <w:rsid w:val="006F4D51"/>
    <w:rsid w:val="006F6544"/>
    <w:rsid w:val="0070224D"/>
    <w:rsid w:val="00703DF9"/>
    <w:rsid w:val="007054B7"/>
    <w:rsid w:val="007059E7"/>
    <w:rsid w:val="007139AC"/>
    <w:rsid w:val="007150E5"/>
    <w:rsid w:val="00715325"/>
    <w:rsid w:val="00715851"/>
    <w:rsid w:val="007167CB"/>
    <w:rsid w:val="00716B43"/>
    <w:rsid w:val="00720ED0"/>
    <w:rsid w:val="0072178F"/>
    <w:rsid w:val="00721C93"/>
    <w:rsid w:val="00722FE9"/>
    <w:rsid w:val="00724CA1"/>
    <w:rsid w:val="00724D11"/>
    <w:rsid w:val="00724E0B"/>
    <w:rsid w:val="00726BA1"/>
    <w:rsid w:val="00727762"/>
    <w:rsid w:val="007278D2"/>
    <w:rsid w:val="00727B83"/>
    <w:rsid w:val="007304DF"/>
    <w:rsid w:val="007326A7"/>
    <w:rsid w:val="007327F9"/>
    <w:rsid w:val="007336C8"/>
    <w:rsid w:val="007352A2"/>
    <w:rsid w:val="00735A4F"/>
    <w:rsid w:val="00735B6E"/>
    <w:rsid w:val="007372BA"/>
    <w:rsid w:val="00742B97"/>
    <w:rsid w:val="00745651"/>
    <w:rsid w:val="007463FA"/>
    <w:rsid w:val="00756014"/>
    <w:rsid w:val="00760507"/>
    <w:rsid w:val="007606F7"/>
    <w:rsid w:val="00760A6F"/>
    <w:rsid w:val="00763608"/>
    <w:rsid w:val="00764283"/>
    <w:rsid w:val="007648C1"/>
    <w:rsid w:val="00767910"/>
    <w:rsid w:val="00771770"/>
    <w:rsid w:val="007722D1"/>
    <w:rsid w:val="00773838"/>
    <w:rsid w:val="007802A0"/>
    <w:rsid w:val="007817ED"/>
    <w:rsid w:val="007845F0"/>
    <w:rsid w:val="00784938"/>
    <w:rsid w:val="007871CC"/>
    <w:rsid w:val="00791997"/>
    <w:rsid w:val="00794D39"/>
    <w:rsid w:val="0079579B"/>
    <w:rsid w:val="00795F63"/>
    <w:rsid w:val="007973B1"/>
    <w:rsid w:val="007975E8"/>
    <w:rsid w:val="007A139E"/>
    <w:rsid w:val="007A2165"/>
    <w:rsid w:val="007A3275"/>
    <w:rsid w:val="007A3DC3"/>
    <w:rsid w:val="007A66A8"/>
    <w:rsid w:val="007B00DD"/>
    <w:rsid w:val="007B5AED"/>
    <w:rsid w:val="007B6631"/>
    <w:rsid w:val="007C0B68"/>
    <w:rsid w:val="007C0CBA"/>
    <w:rsid w:val="007C108B"/>
    <w:rsid w:val="007C1F28"/>
    <w:rsid w:val="007C220B"/>
    <w:rsid w:val="007C33DA"/>
    <w:rsid w:val="007C69C1"/>
    <w:rsid w:val="007C7302"/>
    <w:rsid w:val="007D06DD"/>
    <w:rsid w:val="007D2E95"/>
    <w:rsid w:val="007D5114"/>
    <w:rsid w:val="007D5EF8"/>
    <w:rsid w:val="007E01BE"/>
    <w:rsid w:val="007E0821"/>
    <w:rsid w:val="007E3ED3"/>
    <w:rsid w:val="007E5F1C"/>
    <w:rsid w:val="007F1351"/>
    <w:rsid w:val="007F16D2"/>
    <w:rsid w:val="007F179D"/>
    <w:rsid w:val="007F5739"/>
    <w:rsid w:val="0080143F"/>
    <w:rsid w:val="0080209E"/>
    <w:rsid w:val="00803E60"/>
    <w:rsid w:val="00807A0C"/>
    <w:rsid w:val="00807A4D"/>
    <w:rsid w:val="00810A12"/>
    <w:rsid w:val="00810ABA"/>
    <w:rsid w:val="008118EE"/>
    <w:rsid w:val="00811A69"/>
    <w:rsid w:val="00811BF9"/>
    <w:rsid w:val="00816DD7"/>
    <w:rsid w:val="00816E4D"/>
    <w:rsid w:val="008231D7"/>
    <w:rsid w:val="00823D76"/>
    <w:rsid w:val="00827769"/>
    <w:rsid w:val="008310E3"/>
    <w:rsid w:val="00833588"/>
    <w:rsid w:val="0083379F"/>
    <w:rsid w:val="00833A1D"/>
    <w:rsid w:val="00834099"/>
    <w:rsid w:val="008342A1"/>
    <w:rsid w:val="00840430"/>
    <w:rsid w:val="00840FA8"/>
    <w:rsid w:val="00847423"/>
    <w:rsid w:val="00850DC9"/>
    <w:rsid w:val="00851099"/>
    <w:rsid w:val="008512C4"/>
    <w:rsid w:val="008519E5"/>
    <w:rsid w:val="00854910"/>
    <w:rsid w:val="00856F29"/>
    <w:rsid w:val="008574F3"/>
    <w:rsid w:val="00857A44"/>
    <w:rsid w:val="00861A43"/>
    <w:rsid w:val="00861B71"/>
    <w:rsid w:val="0086283B"/>
    <w:rsid w:val="0086366E"/>
    <w:rsid w:val="008651AA"/>
    <w:rsid w:val="008679BD"/>
    <w:rsid w:val="00873617"/>
    <w:rsid w:val="00874970"/>
    <w:rsid w:val="00876E9F"/>
    <w:rsid w:val="00881746"/>
    <w:rsid w:val="00887ABC"/>
    <w:rsid w:val="0089039D"/>
    <w:rsid w:val="008904D9"/>
    <w:rsid w:val="0089330F"/>
    <w:rsid w:val="008A0A00"/>
    <w:rsid w:val="008A0EB7"/>
    <w:rsid w:val="008A1D44"/>
    <w:rsid w:val="008A265B"/>
    <w:rsid w:val="008A4B9F"/>
    <w:rsid w:val="008A6538"/>
    <w:rsid w:val="008A68F7"/>
    <w:rsid w:val="008B2162"/>
    <w:rsid w:val="008C099A"/>
    <w:rsid w:val="008C20E9"/>
    <w:rsid w:val="008C3686"/>
    <w:rsid w:val="008C3AAB"/>
    <w:rsid w:val="008C3BD1"/>
    <w:rsid w:val="008C3FF4"/>
    <w:rsid w:val="008C4307"/>
    <w:rsid w:val="008C50BD"/>
    <w:rsid w:val="008C55D6"/>
    <w:rsid w:val="008C7827"/>
    <w:rsid w:val="008D32D7"/>
    <w:rsid w:val="008D5037"/>
    <w:rsid w:val="008D5B6C"/>
    <w:rsid w:val="008D7455"/>
    <w:rsid w:val="008E0A2A"/>
    <w:rsid w:val="008E2746"/>
    <w:rsid w:val="008E2BE6"/>
    <w:rsid w:val="008E3D3B"/>
    <w:rsid w:val="008E43A4"/>
    <w:rsid w:val="008E4B4A"/>
    <w:rsid w:val="008E4F9F"/>
    <w:rsid w:val="008E5D75"/>
    <w:rsid w:val="008E7796"/>
    <w:rsid w:val="008F3E6E"/>
    <w:rsid w:val="008F4336"/>
    <w:rsid w:val="008F58A0"/>
    <w:rsid w:val="008F6131"/>
    <w:rsid w:val="008F6310"/>
    <w:rsid w:val="008F745F"/>
    <w:rsid w:val="00902D9C"/>
    <w:rsid w:val="009137FA"/>
    <w:rsid w:val="00914790"/>
    <w:rsid w:val="009160FE"/>
    <w:rsid w:val="009172C4"/>
    <w:rsid w:val="0091748F"/>
    <w:rsid w:val="00917DCA"/>
    <w:rsid w:val="00917F55"/>
    <w:rsid w:val="00920EA4"/>
    <w:rsid w:val="00922A66"/>
    <w:rsid w:val="0092393D"/>
    <w:rsid w:val="00923DAE"/>
    <w:rsid w:val="00924ABA"/>
    <w:rsid w:val="00927064"/>
    <w:rsid w:val="00931BB3"/>
    <w:rsid w:val="009327A2"/>
    <w:rsid w:val="00932FA1"/>
    <w:rsid w:val="00933FF9"/>
    <w:rsid w:val="00934134"/>
    <w:rsid w:val="00934E1F"/>
    <w:rsid w:val="009432FE"/>
    <w:rsid w:val="00943E90"/>
    <w:rsid w:val="00946354"/>
    <w:rsid w:val="0094704C"/>
    <w:rsid w:val="009501A9"/>
    <w:rsid w:val="009529A5"/>
    <w:rsid w:val="00953779"/>
    <w:rsid w:val="00954A79"/>
    <w:rsid w:val="00954DCC"/>
    <w:rsid w:val="009555AA"/>
    <w:rsid w:val="00957DA2"/>
    <w:rsid w:val="009600EA"/>
    <w:rsid w:val="0096330A"/>
    <w:rsid w:val="009641F2"/>
    <w:rsid w:val="0096448E"/>
    <w:rsid w:val="00964E0A"/>
    <w:rsid w:val="00966929"/>
    <w:rsid w:val="00970094"/>
    <w:rsid w:val="009736AE"/>
    <w:rsid w:val="0097439E"/>
    <w:rsid w:val="00980ABD"/>
    <w:rsid w:val="00981FA8"/>
    <w:rsid w:val="00984D29"/>
    <w:rsid w:val="00984EA7"/>
    <w:rsid w:val="009902CF"/>
    <w:rsid w:val="00992AF3"/>
    <w:rsid w:val="009930AD"/>
    <w:rsid w:val="009950D0"/>
    <w:rsid w:val="00997887"/>
    <w:rsid w:val="009A2F00"/>
    <w:rsid w:val="009B2C9C"/>
    <w:rsid w:val="009B3C94"/>
    <w:rsid w:val="009B497D"/>
    <w:rsid w:val="009B4B0B"/>
    <w:rsid w:val="009B5840"/>
    <w:rsid w:val="009B5BFB"/>
    <w:rsid w:val="009C1515"/>
    <w:rsid w:val="009C1657"/>
    <w:rsid w:val="009C2647"/>
    <w:rsid w:val="009C287E"/>
    <w:rsid w:val="009C3495"/>
    <w:rsid w:val="009C541C"/>
    <w:rsid w:val="009C7FFE"/>
    <w:rsid w:val="009D1DB0"/>
    <w:rsid w:val="009D5489"/>
    <w:rsid w:val="009D5CB5"/>
    <w:rsid w:val="009D64E1"/>
    <w:rsid w:val="009E26C6"/>
    <w:rsid w:val="009E28B7"/>
    <w:rsid w:val="009E6668"/>
    <w:rsid w:val="009E67FA"/>
    <w:rsid w:val="009E6B57"/>
    <w:rsid w:val="009F3DDA"/>
    <w:rsid w:val="009F7B25"/>
    <w:rsid w:val="009F7BCA"/>
    <w:rsid w:val="00A00994"/>
    <w:rsid w:val="00A00B13"/>
    <w:rsid w:val="00A00C14"/>
    <w:rsid w:val="00A00CEB"/>
    <w:rsid w:val="00A04FF0"/>
    <w:rsid w:val="00A07E35"/>
    <w:rsid w:val="00A12DDB"/>
    <w:rsid w:val="00A12F95"/>
    <w:rsid w:val="00A13D73"/>
    <w:rsid w:val="00A20E94"/>
    <w:rsid w:val="00A24B44"/>
    <w:rsid w:val="00A26DC5"/>
    <w:rsid w:val="00A2705E"/>
    <w:rsid w:val="00A30824"/>
    <w:rsid w:val="00A312CE"/>
    <w:rsid w:val="00A31395"/>
    <w:rsid w:val="00A319F9"/>
    <w:rsid w:val="00A32A64"/>
    <w:rsid w:val="00A3427F"/>
    <w:rsid w:val="00A35514"/>
    <w:rsid w:val="00A3747C"/>
    <w:rsid w:val="00A406F6"/>
    <w:rsid w:val="00A4197A"/>
    <w:rsid w:val="00A42A1B"/>
    <w:rsid w:val="00A438AD"/>
    <w:rsid w:val="00A44F6E"/>
    <w:rsid w:val="00A45C97"/>
    <w:rsid w:val="00A46FAE"/>
    <w:rsid w:val="00A477E0"/>
    <w:rsid w:val="00A51AAF"/>
    <w:rsid w:val="00A527E4"/>
    <w:rsid w:val="00A5546D"/>
    <w:rsid w:val="00A55A0B"/>
    <w:rsid w:val="00A5679C"/>
    <w:rsid w:val="00A5769A"/>
    <w:rsid w:val="00A6072C"/>
    <w:rsid w:val="00A65FF4"/>
    <w:rsid w:val="00A67663"/>
    <w:rsid w:val="00A71C3E"/>
    <w:rsid w:val="00A73253"/>
    <w:rsid w:val="00A73E11"/>
    <w:rsid w:val="00A73EF0"/>
    <w:rsid w:val="00A74272"/>
    <w:rsid w:val="00A75931"/>
    <w:rsid w:val="00A76D36"/>
    <w:rsid w:val="00A770FE"/>
    <w:rsid w:val="00A813D7"/>
    <w:rsid w:val="00A82C65"/>
    <w:rsid w:val="00A836AA"/>
    <w:rsid w:val="00A8660B"/>
    <w:rsid w:val="00A90036"/>
    <w:rsid w:val="00A90874"/>
    <w:rsid w:val="00A93931"/>
    <w:rsid w:val="00A93B74"/>
    <w:rsid w:val="00A93B84"/>
    <w:rsid w:val="00A93E8D"/>
    <w:rsid w:val="00A948A4"/>
    <w:rsid w:val="00A97840"/>
    <w:rsid w:val="00A97CBE"/>
    <w:rsid w:val="00AA1EF3"/>
    <w:rsid w:val="00AA25B8"/>
    <w:rsid w:val="00AA363A"/>
    <w:rsid w:val="00AA4D85"/>
    <w:rsid w:val="00AA53CF"/>
    <w:rsid w:val="00AA5F2A"/>
    <w:rsid w:val="00AB0AA1"/>
    <w:rsid w:val="00AB2CDD"/>
    <w:rsid w:val="00AB3BC8"/>
    <w:rsid w:val="00AB4171"/>
    <w:rsid w:val="00AC05C9"/>
    <w:rsid w:val="00AC48C5"/>
    <w:rsid w:val="00AC494E"/>
    <w:rsid w:val="00AC5010"/>
    <w:rsid w:val="00AC5C90"/>
    <w:rsid w:val="00AD20EC"/>
    <w:rsid w:val="00AD292C"/>
    <w:rsid w:val="00AD514E"/>
    <w:rsid w:val="00AD608E"/>
    <w:rsid w:val="00AD6CB3"/>
    <w:rsid w:val="00AD6F9C"/>
    <w:rsid w:val="00AD7524"/>
    <w:rsid w:val="00AE1766"/>
    <w:rsid w:val="00AE19E0"/>
    <w:rsid w:val="00AE3143"/>
    <w:rsid w:val="00AE4586"/>
    <w:rsid w:val="00AE5E3A"/>
    <w:rsid w:val="00AE6E88"/>
    <w:rsid w:val="00AE7333"/>
    <w:rsid w:val="00AF0CB0"/>
    <w:rsid w:val="00AF2AB8"/>
    <w:rsid w:val="00AF33D6"/>
    <w:rsid w:val="00AF35A9"/>
    <w:rsid w:val="00AF507F"/>
    <w:rsid w:val="00B00ACD"/>
    <w:rsid w:val="00B00FC6"/>
    <w:rsid w:val="00B015A0"/>
    <w:rsid w:val="00B04505"/>
    <w:rsid w:val="00B07F41"/>
    <w:rsid w:val="00B103B1"/>
    <w:rsid w:val="00B1190E"/>
    <w:rsid w:val="00B122A0"/>
    <w:rsid w:val="00B12864"/>
    <w:rsid w:val="00B12B37"/>
    <w:rsid w:val="00B14B4C"/>
    <w:rsid w:val="00B16A30"/>
    <w:rsid w:val="00B21818"/>
    <w:rsid w:val="00B22D2A"/>
    <w:rsid w:val="00B23004"/>
    <w:rsid w:val="00B23570"/>
    <w:rsid w:val="00B24C71"/>
    <w:rsid w:val="00B24E75"/>
    <w:rsid w:val="00B264F6"/>
    <w:rsid w:val="00B26F4C"/>
    <w:rsid w:val="00B27FF8"/>
    <w:rsid w:val="00B31022"/>
    <w:rsid w:val="00B31031"/>
    <w:rsid w:val="00B310D7"/>
    <w:rsid w:val="00B333CD"/>
    <w:rsid w:val="00B359C7"/>
    <w:rsid w:val="00B36331"/>
    <w:rsid w:val="00B40BA8"/>
    <w:rsid w:val="00B44657"/>
    <w:rsid w:val="00B4669A"/>
    <w:rsid w:val="00B50487"/>
    <w:rsid w:val="00B51537"/>
    <w:rsid w:val="00B5185C"/>
    <w:rsid w:val="00B52877"/>
    <w:rsid w:val="00B536C5"/>
    <w:rsid w:val="00B56ADF"/>
    <w:rsid w:val="00B602CE"/>
    <w:rsid w:val="00B60356"/>
    <w:rsid w:val="00B61387"/>
    <w:rsid w:val="00B62EB5"/>
    <w:rsid w:val="00B64290"/>
    <w:rsid w:val="00B65008"/>
    <w:rsid w:val="00B659DE"/>
    <w:rsid w:val="00B66325"/>
    <w:rsid w:val="00B72049"/>
    <w:rsid w:val="00B72657"/>
    <w:rsid w:val="00B76882"/>
    <w:rsid w:val="00B76E75"/>
    <w:rsid w:val="00B81899"/>
    <w:rsid w:val="00B83464"/>
    <w:rsid w:val="00B84269"/>
    <w:rsid w:val="00B86727"/>
    <w:rsid w:val="00B86C3B"/>
    <w:rsid w:val="00B90F77"/>
    <w:rsid w:val="00B91157"/>
    <w:rsid w:val="00B918C4"/>
    <w:rsid w:val="00B92D46"/>
    <w:rsid w:val="00B96171"/>
    <w:rsid w:val="00B967F1"/>
    <w:rsid w:val="00BA3190"/>
    <w:rsid w:val="00BA3AFC"/>
    <w:rsid w:val="00BA6A18"/>
    <w:rsid w:val="00BA7DAD"/>
    <w:rsid w:val="00BB281E"/>
    <w:rsid w:val="00BB30A6"/>
    <w:rsid w:val="00BB42C5"/>
    <w:rsid w:val="00BB77B2"/>
    <w:rsid w:val="00BC0199"/>
    <w:rsid w:val="00BC33C5"/>
    <w:rsid w:val="00BC359D"/>
    <w:rsid w:val="00BC3643"/>
    <w:rsid w:val="00BC4983"/>
    <w:rsid w:val="00BC5B8B"/>
    <w:rsid w:val="00BC5FFE"/>
    <w:rsid w:val="00BC77FB"/>
    <w:rsid w:val="00BD0128"/>
    <w:rsid w:val="00BD1010"/>
    <w:rsid w:val="00BD2E97"/>
    <w:rsid w:val="00BD42DB"/>
    <w:rsid w:val="00BD7C39"/>
    <w:rsid w:val="00BE13C3"/>
    <w:rsid w:val="00BE2C01"/>
    <w:rsid w:val="00BE3782"/>
    <w:rsid w:val="00BE3F5C"/>
    <w:rsid w:val="00BF1ED2"/>
    <w:rsid w:val="00BF373D"/>
    <w:rsid w:val="00BF53F8"/>
    <w:rsid w:val="00BF5AD5"/>
    <w:rsid w:val="00C00B81"/>
    <w:rsid w:val="00C02E91"/>
    <w:rsid w:val="00C04ADD"/>
    <w:rsid w:val="00C11E32"/>
    <w:rsid w:val="00C13530"/>
    <w:rsid w:val="00C15435"/>
    <w:rsid w:val="00C159BB"/>
    <w:rsid w:val="00C15BB0"/>
    <w:rsid w:val="00C1699D"/>
    <w:rsid w:val="00C20891"/>
    <w:rsid w:val="00C21EF5"/>
    <w:rsid w:val="00C22E99"/>
    <w:rsid w:val="00C23585"/>
    <w:rsid w:val="00C24458"/>
    <w:rsid w:val="00C30C84"/>
    <w:rsid w:val="00C31151"/>
    <w:rsid w:val="00C32A01"/>
    <w:rsid w:val="00C379F6"/>
    <w:rsid w:val="00C37B92"/>
    <w:rsid w:val="00C37D44"/>
    <w:rsid w:val="00C420BA"/>
    <w:rsid w:val="00C4218D"/>
    <w:rsid w:val="00C51569"/>
    <w:rsid w:val="00C51FDB"/>
    <w:rsid w:val="00C53127"/>
    <w:rsid w:val="00C541CA"/>
    <w:rsid w:val="00C5557E"/>
    <w:rsid w:val="00C55618"/>
    <w:rsid w:val="00C57FFB"/>
    <w:rsid w:val="00C65A66"/>
    <w:rsid w:val="00C66AAC"/>
    <w:rsid w:val="00C80E65"/>
    <w:rsid w:val="00C81FAA"/>
    <w:rsid w:val="00C831D5"/>
    <w:rsid w:val="00C83580"/>
    <w:rsid w:val="00C839A0"/>
    <w:rsid w:val="00C841FB"/>
    <w:rsid w:val="00C92C00"/>
    <w:rsid w:val="00C93384"/>
    <w:rsid w:val="00C974DD"/>
    <w:rsid w:val="00CA12FC"/>
    <w:rsid w:val="00CA2CA1"/>
    <w:rsid w:val="00CA40C5"/>
    <w:rsid w:val="00CA4434"/>
    <w:rsid w:val="00CA68F2"/>
    <w:rsid w:val="00CB2B66"/>
    <w:rsid w:val="00CB3682"/>
    <w:rsid w:val="00CB55DB"/>
    <w:rsid w:val="00CB5EE0"/>
    <w:rsid w:val="00CB6300"/>
    <w:rsid w:val="00CC197F"/>
    <w:rsid w:val="00CC37F0"/>
    <w:rsid w:val="00CD00DA"/>
    <w:rsid w:val="00CD13C4"/>
    <w:rsid w:val="00CD3E85"/>
    <w:rsid w:val="00CD4CC6"/>
    <w:rsid w:val="00CE26D1"/>
    <w:rsid w:val="00CF0B1C"/>
    <w:rsid w:val="00CF4D65"/>
    <w:rsid w:val="00CF53CD"/>
    <w:rsid w:val="00CF645E"/>
    <w:rsid w:val="00CF7509"/>
    <w:rsid w:val="00D05808"/>
    <w:rsid w:val="00D05A7E"/>
    <w:rsid w:val="00D07516"/>
    <w:rsid w:val="00D10ADF"/>
    <w:rsid w:val="00D12225"/>
    <w:rsid w:val="00D12D27"/>
    <w:rsid w:val="00D12E58"/>
    <w:rsid w:val="00D13299"/>
    <w:rsid w:val="00D1402A"/>
    <w:rsid w:val="00D2170F"/>
    <w:rsid w:val="00D217FA"/>
    <w:rsid w:val="00D226A3"/>
    <w:rsid w:val="00D22A6F"/>
    <w:rsid w:val="00D22E45"/>
    <w:rsid w:val="00D236AD"/>
    <w:rsid w:val="00D24F1B"/>
    <w:rsid w:val="00D254BD"/>
    <w:rsid w:val="00D26040"/>
    <w:rsid w:val="00D26C65"/>
    <w:rsid w:val="00D271F8"/>
    <w:rsid w:val="00D30BBE"/>
    <w:rsid w:val="00D3149F"/>
    <w:rsid w:val="00D31872"/>
    <w:rsid w:val="00D34CB1"/>
    <w:rsid w:val="00D37183"/>
    <w:rsid w:val="00D37C5A"/>
    <w:rsid w:val="00D42DFE"/>
    <w:rsid w:val="00D44BBD"/>
    <w:rsid w:val="00D461FA"/>
    <w:rsid w:val="00D464B7"/>
    <w:rsid w:val="00D50B4C"/>
    <w:rsid w:val="00D53EA1"/>
    <w:rsid w:val="00D54264"/>
    <w:rsid w:val="00D558B3"/>
    <w:rsid w:val="00D55E9C"/>
    <w:rsid w:val="00D65445"/>
    <w:rsid w:val="00D6562B"/>
    <w:rsid w:val="00D71046"/>
    <w:rsid w:val="00D724A7"/>
    <w:rsid w:val="00D72636"/>
    <w:rsid w:val="00D72675"/>
    <w:rsid w:val="00D72BB2"/>
    <w:rsid w:val="00D7437A"/>
    <w:rsid w:val="00D805C6"/>
    <w:rsid w:val="00D80720"/>
    <w:rsid w:val="00D811D8"/>
    <w:rsid w:val="00D812DF"/>
    <w:rsid w:val="00D82B50"/>
    <w:rsid w:val="00D860E9"/>
    <w:rsid w:val="00D87110"/>
    <w:rsid w:val="00D95A41"/>
    <w:rsid w:val="00DA0E96"/>
    <w:rsid w:val="00DA0F87"/>
    <w:rsid w:val="00DA507D"/>
    <w:rsid w:val="00DA6A86"/>
    <w:rsid w:val="00DA6D5B"/>
    <w:rsid w:val="00DA7E23"/>
    <w:rsid w:val="00DB04DC"/>
    <w:rsid w:val="00DB2A39"/>
    <w:rsid w:val="00DB56F6"/>
    <w:rsid w:val="00DB6DE7"/>
    <w:rsid w:val="00DC1464"/>
    <w:rsid w:val="00DC247B"/>
    <w:rsid w:val="00DC2BC1"/>
    <w:rsid w:val="00DC576C"/>
    <w:rsid w:val="00DC6E9B"/>
    <w:rsid w:val="00DC77FC"/>
    <w:rsid w:val="00DE0C6E"/>
    <w:rsid w:val="00DE1555"/>
    <w:rsid w:val="00DE277B"/>
    <w:rsid w:val="00DE3545"/>
    <w:rsid w:val="00DE5F6E"/>
    <w:rsid w:val="00DF2BC2"/>
    <w:rsid w:val="00DF3F28"/>
    <w:rsid w:val="00DF61A5"/>
    <w:rsid w:val="00DF76A6"/>
    <w:rsid w:val="00E00316"/>
    <w:rsid w:val="00E017B8"/>
    <w:rsid w:val="00E01C22"/>
    <w:rsid w:val="00E02908"/>
    <w:rsid w:val="00E029CD"/>
    <w:rsid w:val="00E03237"/>
    <w:rsid w:val="00E0376F"/>
    <w:rsid w:val="00E03E96"/>
    <w:rsid w:val="00E06096"/>
    <w:rsid w:val="00E06452"/>
    <w:rsid w:val="00E067A7"/>
    <w:rsid w:val="00E110B4"/>
    <w:rsid w:val="00E12AC1"/>
    <w:rsid w:val="00E13B8B"/>
    <w:rsid w:val="00E1409E"/>
    <w:rsid w:val="00E14534"/>
    <w:rsid w:val="00E16050"/>
    <w:rsid w:val="00E17D02"/>
    <w:rsid w:val="00E17F1E"/>
    <w:rsid w:val="00E20D32"/>
    <w:rsid w:val="00E22B51"/>
    <w:rsid w:val="00E249C7"/>
    <w:rsid w:val="00E263E9"/>
    <w:rsid w:val="00E276B9"/>
    <w:rsid w:val="00E27817"/>
    <w:rsid w:val="00E30EDA"/>
    <w:rsid w:val="00E31217"/>
    <w:rsid w:val="00E31E9E"/>
    <w:rsid w:val="00E35070"/>
    <w:rsid w:val="00E35E3D"/>
    <w:rsid w:val="00E3679E"/>
    <w:rsid w:val="00E37932"/>
    <w:rsid w:val="00E41CE4"/>
    <w:rsid w:val="00E45038"/>
    <w:rsid w:val="00E46A78"/>
    <w:rsid w:val="00E50308"/>
    <w:rsid w:val="00E5032D"/>
    <w:rsid w:val="00E50538"/>
    <w:rsid w:val="00E51E25"/>
    <w:rsid w:val="00E525E0"/>
    <w:rsid w:val="00E530DE"/>
    <w:rsid w:val="00E5487F"/>
    <w:rsid w:val="00E56E4C"/>
    <w:rsid w:val="00E60CE4"/>
    <w:rsid w:val="00E61BC3"/>
    <w:rsid w:val="00E61F39"/>
    <w:rsid w:val="00E62369"/>
    <w:rsid w:val="00E659C0"/>
    <w:rsid w:val="00E66141"/>
    <w:rsid w:val="00E67466"/>
    <w:rsid w:val="00E71699"/>
    <w:rsid w:val="00E71C11"/>
    <w:rsid w:val="00E73174"/>
    <w:rsid w:val="00E73D7D"/>
    <w:rsid w:val="00E81206"/>
    <w:rsid w:val="00E8138B"/>
    <w:rsid w:val="00E81F6D"/>
    <w:rsid w:val="00E84A1A"/>
    <w:rsid w:val="00E85593"/>
    <w:rsid w:val="00E873D7"/>
    <w:rsid w:val="00E90778"/>
    <w:rsid w:val="00E9078A"/>
    <w:rsid w:val="00E91740"/>
    <w:rsid w:val="00E91FF1"/>
    <w:rsid w:val="00E9604B"/>
    <w:rsid w:val="00EA2CDF"/>
    <w:rsid w:val="00EA570C"/>
    <w:rsid w:val="00EA77BB"/>
    <w:rsid w:val="00EB19A5"/>
    <w:rsid w:val="00EB2168"/>
    <w:rsid w:val="00EB4872"/>
    <w:rsid w:val="00EB58C6"/>
    <w:rsid w:val="00EC10A2"/>
    <w:rsid w:val="00EC2CB0"/>
    <w:rsid w:val="00EC33D8"/>
    <w:rsid w:val="00EC3A06"/>
    <w:rsid w:val="00EC5A2E"/>
    <w:rsid w:val="00ED0EBA"/>
    <w:rsid w:val="00ED1C3B"/>
    <w:rsid w:val="00ED3630"/>
    <w:rsid w:val="00ED4A05"/>
    <w:rsid w:val="00ED5C64"/>
    <w:rsid w:val="00ED7159"/>
    <w:rsid w:val="00EE1AC2"/>
    <w:rsid w:val="00EE2387"/>
    <w:rsid w:val="00EE5B4D"/>
    <w:rsid w:val="00EF0A20"/>
    <w:rsid w:val="00EF3AE5"/>
    <w:rsid w:val="00EF4F3B"/>
    <w:rsid w:val="00EF5574"/>
    <w:rsid w:val="00EF60B3"/>
    <w:rsid w:val="00EF72BF"/>
    <w:rsid w:val="00EF7F2C"/>
    <w:rsid w:val="00F002A6"/>
    <w:rsid w:val="00F00993"/>
    <w:rsid w:val="00F00D9C"/>
    <w:rsid w:val="00F01C15"/>
    <w:rsid w:val="00F07FB1"/>
    <w:rsid w:val="00F13C1C"/>
    <w:rsid w:val="00F14925"/>
    <w:rsid w:val="00F1498B"/>
    <w:rsid w:val="00F20079"/>
    <w:rsid w:val="00F20AA1"/>
    <w:rsid w:val="00F20C5B"/>
    <w:rsid w:val="00F22174"/>
    <w:rsid w:val="00F241DE"/>
    <w:rsid w:val="00F27BD6"/>
    <w:rsid w:val="00F324A2"/>
    <w:rsid w:val="00F401E1"/>
    <w:rsid w:val="00F42992"/>
    <w:rsid w:val="00F43AC4"/>
    <w:rsid w:val="00F44C0B"/>
    <w:rsid w:val="00F456C1"/>
    <w:rsid w:val="00F46928"/>
    <w:rsid w:val="00F471E9"/>
    <w:rsid w:val="00F476EE"/>
    <w:rsid w:val="00F47ADC"/>
    <w:rsid w:val="00F53333"/>
    <w:rsid w:val="00F54A40"/>
    <w:rsid w:val="00F55487"/>
    <w:rsid w:val="00F5610A"/>
    <w:rsid w:val="00F5621F"/>
    <w:rsid w:val="00F56CE6"/>
    <w:rsid w:val="00F60C18"/>
    <w:rsid w:val="00F62D75"/>
    <w:rsid w:val="00F63DBC"/>
    <w:rsid w:val="00F673E2"/>
    <w:rsid w:val="00F701C9"/>
    <w:rsid w:val="00F718DB"/>
    <w:rsid w:val="00F75016"/>
    <w:rsid w:val="00F76286"/>
    <w:rsid w:val="00F76A79"/>
    <w:rsid w:val="00F77173"/>
    <w:rsid w:val="00F77333"/>
    <w:rsid w:val="00F7799C"/>
    <w:rsid w:val="00F8261B"/>
    <w:rsid w:val="00F83CD0"/>
    <w:rsid w:val="00F8439D"/>
    <w:rsid w:val="00F85A37"/>
    <w:rsid w:val="00F87527"/>
    <w:rsid w:val="00F90396"/>
    <w:rsid w:val="00F903E1"/>
    <w:rsid w:val="00F94C29"/>
    <w:rsid w:val="00F95E86"/>
    <w:rsid w:val="00F97645"/>
    <w:rsid w:val="00FA4C4B"/>
    <w:rsid w:val="00FA4C98"/>
    <w:rsid w:val="00FA5993"/>
    <w:rsid w:val="00FA777D"/>
    <w:rsid w:val="00FA7AA4"/>
    <w:rsid w:val="00FB16DD"/>
    <w:rsid w:val="00FB6876"/>
    <w:rsid w:val="00FB69E3"/>
    <w:rsid w:val="00FC3436"/>
    <w:rsid w:val="00FC7B2C"/>
    <w:rsid w:val="00FD029D"/>
    <w:rsid w:val="00FD042F"/>
    <w:rsid w:val="00FD10D2"/>
    <w:rsid w:val="00FD12AE"/>
    <w:rsid w:val="00FD139F"/>
    <w:rsid w:val="00FD17A9"/>
    <w:rsid w:val="00FD449C"/>
    <w:rsid w:val="00FE08C0"/>
    <w:rsid w:val="00FE4AF5"/>
    <w:rsid w:val="00FF009C"/>
    <w:rsid w:val="00FF047F"/>
    <w:rsid w:val="00FF57C4"/>
    <w:rsid w:val="00FF6430"/>
    <w:rsid w:val="00FF7AAE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6EAB87"/>
  <w15:chartTrackingRefBased/>
  <w15:docId w15:val="{5D0D7EFA-4E15-2E4D-B9A4-2D6D2408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angal"/>
        <w:lang w:val="en-I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2F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21EF5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qFormat/>
    <w:rsid w:val="00F97645"/>
    <w:pPr>
      <w:keepNext/>
      <w:suppressAutoHyphen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D042F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5C5E12"/>
    <w:pPr>
      <w:suppressAutoHyphens/>
      <w:ind w:right="-360"/>
    </w:pPr>
    <w:rPr>
      <w:rFonts w:cs="Times New Roman"/>
      <w:lang w:val="x-none" w:eastAsia="ar-SA"/>
    </w:rPr>
  </w:style>
  <w:style w:type="character" w:customStyle="1" w:styleId="BodyTextChar">
    <w:name w:val="Body Text Char"/>
    <w:link w:val="BodyText"/>
    <w:rsid w:val="005C5E12"/>
    <w:rPr>
      <w:rFonts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B23004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B23004"/>
    <w:rPr>
      <w:sz w:val="24"/>
      <w:szCs w:val="24"/>
    </w:rPr>
  </w:style>
  <w:style w:type="paragraph" w:styleId="Footer">
    <w:name w:val="footer"/>
    <w:basedOn w:val="Normal"/>
    <w:link w:val="FooterChar"/>
    <w:rsid w:val="00B23004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rsid w:val="00B23004"/>
    <w:rPr>
      <w:sz w:val="24"/>
      <w:szCs w:val="24"/>
    </w:rPr>
  </w:style>
  <w:style w:type="character" w:styleId="Strong">
    <w:name w:val="Strong"/>
    <w:qFormat/>
    <w:rsid w:val="00AD6CB3"/>
    <w:rPr>
      <w:b/>
      <w:bCs/>
    </w:rPr>
  </w:style>
  <w:style w:type="paragraph" w:styleId="NoSpacing">
    <w:name w:val="No Spacing"/>
    <w:uiPriority w:val="1"/>
    <w:qFormat/>
    <w:rsid w:val="003E2298"/>
    <w:rPr>
      <w:rFonts w:ascii="Calibri" w:hAnsi="Calibri" w:cs="Times New Roman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qFormat/>
    <w:rsid w:val="0080143F"/>
    <w:pPr>
      <w:spacing w:after="60"/>
      <w:jc w:val="center"/>
      <w:outlineLvl w:val="1"/>
    </w:pPr>
    <w:rPr>
      <w:rFonts w:ascii="Cambria" w:hAnsi="Cambria" w:cs="Times New Roman"/>
      <w:lang w:val="x-none" w:eastAsia="x-none"/>
    </w:rPr>
  </w:style>
  <w:style w:type="character" w:customStyle="1" w:styleId="SubtitleChar">
    <w:name w:val="Subtitle Char"/>
    <w:link w:val="Subtitle"/>
    <w:rsid w:val="0080143F"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uiPriority w:val="99"/>
    <w:unhideWhenUsed/>
    <w:rsid w:val="008519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437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IN"/>
    </w:rPr>
  </w:style>
  <w:style w:type="character" w:styleId="FollowedHyperlink">
    <w:name w:val="FollowedHyperlink"/>
    <w:rsid w:val="007E5F1C"/>
    <w:rPr>
      <w:color w:val="954F72"/>
      <w:u w:val="single"/>
    </w:rPr>
  </w:style>
  <w:style w:type="character" w:customStyle="1" w:styleId="Heading1Char">
    <w:name w:val="Heading 1 Char"/>
    <w:link w:val="Heading1"/>
    <w:rsid w:val="00C21EF5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6F4D51"/>
    <w:pPr>
      <w:spacing w:before="90" w:after="90"/>
    </w:pPr>
    <w:rPr>
      <w:rFonts w:ascii="Arial" w:hAnsi="Arial" w:cs="Arial"/>
      <w:color w:val="000000"/>
      <w:sz w:val="20"/>
      <w:szCs w:val="20"/>
    </w:rPr>
  </w:style>
  <w:style w:type="character" w:customStyle="1" w:styleId="apple-converted-space">
    <w:name w:val="apple-converted-space"/>
    <w:rsid w:val="00E41CE4"/>
  </w:style>
  <w:style w:type="paragraph" w:styleId="Title">
    <w:name w:val="Title"/>
    <w:basedOn w:val="Normal"/>
    <w:next w:val="Normal"/>
    <w:link w:val="TitleChar"/>
    <w:qFormat/>
    <w:rsid w:val="00283E67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83E67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CA2CA1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rsid w:val="00D2170F"/>
    <w:pPr>
      <w:spacing w:after="120" w:line="480" w:lineRule="auto"/>
    </w:pPr>
  </w:style>
  <w:style w:type="character" w:customStyle="1" w:styleId="BodyText2Char">
    <w:name w:val="Body Text 2 Char"/>
    <w:link w:val="BodyText2"/>
    <w:rsid w:val="00D2170F"/>
    <w:rPr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C81FAA"/>
    <w:pPr>
      <w:widowControl w:val="0"/>
      <w:spacing w:after="120" w:line="276" w:lineRule="auto"/>
      <w:ind w:left="360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BodyTextIndentChar">
    <w:name w:val="Body Text Indent Char"/>
    <w:link w:val="BodyTextIndent"/>
    <w:uiPriority w:val="99"/>
    <w:rsid w:val="00C81FAA"/>
    <w:rPr>
      <w:rFonts w:ascii="Calibri" w:eastAsia="Calibri" w:hAnsi="Calibri" w:cs="Calibri"/>
      <w:color w:val="000000"/>
      <w:sz w:val="22"/>
      <w:szCs w:val="22"/>
    </w:rPr>
  </w:style>
  <w:style w:type="character" w:customStyle="1" w:styleId="hgkelc">
    <w:name w:val="hgkelc"/>
    <w:basedOn w:val="DefaultParagraphFont"/>
    <w:rsid w:val="005A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42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389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595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51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691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1313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3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0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7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0609e8031c8591ba3501461ddeb4d100134f530e18705c4458440321091b5b581109140b1644585b014356014b4450530401195c1333471b1b1113415b58015848011503504e1c180c571833471b1b02174450540c575601514841481f0f2b561358191b15001043095e08541b140e445745455d5f08054c1b00100317130d5d5d551c120a120011474a411b1213471b1b1115485f5b0f5148170816115c6&amp;docType=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94F943-0CA5-45CC-B179-7F0C76A9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RAMANA</vt:lpstr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RAMANA</dc:title>
  <dc:subject/>
  <dc:creator>abc</dc:creator>
  <cp:keywords/>
  <cp:lastModifiedBy>Deepak</cp:lastModifiedBy>
  <cp:revision>13</cp:revision>
  <cp:lastPrinted>2013-02-23T06:49:00Z</cp:lastPrinted>
  <dcterms:created xsi:type="dcterms:W3CDTF">2022-11-24T04:34:00Z</dcterms:created>
  <dcterms:modified xsi:type="dcterms:W3CDTF">2022-12-09T09:23:00Z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null</vt:lpwstr>
  </property>
  <property fmtid="{D5CDD505-2E9C-101B-9397-08002B2CF9AE}" pid="3" name="HCLClassification">
    <vt:lpwstr>HCL_Cla5s_1nt3rnal</vt:lpwstr>
  </property>
  <property fmtid="{D5CDD505-2E9C-101B-9397-08002B2CF9AE}" pid="4" name="HCL_Cla5s_D6">
    <vt:lpwstr>False</vt:lpwstr>
  </property>
  <property fmtid="{D5CDD505-2E9C-101B-9397-08002B2CF9AE}" pid="5" name="TitusGUID">
    <vt:lpwstr>3ab91b75-9958-454c-a66f-9ff4cdd66587</vt:lpwstr>
  </property>
</Properties>
</file>